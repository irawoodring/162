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sz w:val="36"/>
        </w:rPr>
      </w:pPr>
      <w:r>
        <w:rPr>
          <w:rFonts w:ascii="Times New Roman" w:hAnsi="Times New Roman"/>
          <w:b/>
          <w:sz w:val="36"/>
        </w:rPr>
        <w:t>CIS 162 Lab 2</w:t>
      </w:r>
    </w:p>
    <w:p>
      <w:pPr>
        <w:pStyle w:val="Normal"/>
        <w:jc w:val="center"/>
        <w:rPr>
          <w:rFonts w:ascii="Times New Roman" w:hAnsi="Times New Roman"/>
          <w:b/>
          <w:b/>
          <w:sz w:val="36"/>
        </w:rPr>
      </w:pPr>
      <w:r>
        <w:rPr>
          <w:rFonts w:ascii="Times New Roman" w:hAnsi="Times New Roman"/>
          <w:b/>
          <w:sz w:val="36"/>
        </w:rPr>
        <w:t>Conversions</w:t>
      </w:r>
    </w:p>
    <w:p>
      <w:pPr>
        <w:pStyle w:val="Normal"/>
        <w:rPr>
          <w:rFonts w:ascii="Times New Roman" w:hAnsi="Times New Roman"/>
        </w:rPr>
      </w:pPr>
      <w:r>
        <w:rPr>
          <w:rFonts w:ascii="Times New Roman" w:hAnsi="Times New Roman"/>
        </w:rPr>
      </w:r>
    </w:p>
    <w:p>
      <w:pPr>
        <w:pStyle w:val="Normal"/>
        <w:rPr>
          <w:rFonts w:ascii="Times New Roman" w:hAnsi="Times New Roman"/>
          <w:b/>
          <w:b/>
          <w:sz w:val="28"/>
        </w:rPr>
      </w:pPr>
      <w:r>
        <w:rPr>
          <w:rFonts w:ascii="Times New Roman" w:hAnsi="Times New Roman"/>
          <w:b/>
          <w:sz w:val="28"/>
        </w:rPr>
        <w:t xml:space="preserve">Preparation  </w:t>
      </w:r>
    </w:p>
    <w:p>
      <w:pPr>
        <w:pStyle w:val="Normal"/>
        <w:rPr>
          <w:rFonts w:ascii="Times New Roman" w:hAnsi="Times New Roman"/>
        </w:rPr>
      </w:pPr>
      <w:r>
        <w:rPr>
          <w:rFonts w:ascii="Times New Roman" w:hAnsi="Times New Roman"/>
        </w:rPr>
        <w:t xml:space="preserve">Do the following before arriving at lab:  </w:t>
      </w:r>
    </w:p>
    <w:p>
      <w:pPr>
        <w:pStyle w:val="ListParagraph"/>
        <w:numPr>
          <w:ilvl w:val="0"/>
          <w:numId w:val="1"/>
        </w:numPr>
        <w:rPr>
          <w:rFonts w:ascii="Times New Roman" w:hAnsi="Times New Roman"/>
        </w:rPr>
      </w:pPr>
      <w:r>
        <w:rPr>
          <w:rFonts w:ascii="Times New Roman" w:hAnsi="Times New Roman"/>
        </w:rPr>
        <w:t>Read chapter 3.1 – 3.7</w:t>
      </w:r>
    </w:p>
    <w:p>
      <w:pPr>
        <w:pStyle w:val="ListParagraph"/>
        <w:numPr>
          <w:ilvl w:val="0"/>
          <w:numId w:val="1"/>
        </w:numPr>
        <w:rPr>
          <w:rFonts w:ascii="Times New Roman" w:hAnsi="Times New Roman"/>
        </w:rPr>
      </w:pPr>
      <w:r>
        <w:rPr>
          <w:rFonts w:ascii="Times New Roman" w:hAnsi="Times New Roman"/>
        </w:rPr>
        <w:t>Read 1.6 with an emphasis on creating and using Scanners</w:t>
      </w:r>
    </w:p>
    <w:p>
      <w:pPr>
        <w:pStyle w:val="ListParagraph"/>
        <w:numPr>
          <w:ilvl w:val="0"/>
          <w:numId w:val="1"/>
        </w:numPr>
        <w:rPr>
          <w:rFonts w:ascii="Times New Roman" w:hAnsi="Times New Roman"/>
        </w:rPr>
      </w:pPr>
      <w:r>
        <w:rPr>
          <w:rFonts w:ascii="Times New Roman" w:hAnsi="Times New Roman"/>
        </w:rPr>
        <w:t>Read 3.7 with an emphasis on integer division and the remainder operator</w:t>
      </w:r>
    </w:p>
    <w:p>
      <w:pPr>
        <w:pStyle w:val="Normal"/>
        <w:rPr>
          <w:rFonts w:ascii="Times New Roman" w:hAnsi="Times New Roman"/>
        </w:rPr>
      </w:pPr>
      <w:r>
        <w:rPr>
          <w:rFonts w:ascii="Times New Roman" w:hAnsi="Times New Roman"/>
        </w:rPr>
      </w:r>
    </w:p>
    <w:p>
      <w:pPr>
        <w:pStyle w:val="Normal"/>
        <w:rPr>
          <w:rFonts w:ascii="Times New Roman" w:hAnsi="Times New Roman"/>
          <w:b/>
          <w:b/>
          <w:sz w:val="28"/>
        </w:rPr>
      </w:pPr>
      <w:r>
        <w:rPr>
          <w:rFonts w:ascii="Times New Roman" w:hAnsi="Times New Roman"/>
          <w:b/>
          <w:sz w:val="28"/>
        </w:rPr>
        <w:t xml:space="preserve">Objectives  </w:t>
      </w:r>
    </w:p>
    <w:p>
      <w:pPr>
        <w:pStyle w:val="Normal"/>
        <w:rPr>
          <w:rFonts w:ascii="Times New Roman" w:hAnsi="Times New Roman"/>
        </w:rPr>
      </w:pPr>
      <w:r>
        <w:rPr>
          <w:rFonts w:ascii="Times New Roman" w:hAnsi="Times New Roman"/>
        </w:rPr>
        <w:t xml:space="preserve">After completing this lab, you should be able to:  </w:t>
      </w:r>
    </w:p>
    <w:p>
      <w:pPr>
        <w:pStyle w:val="ListParagraph"/>
        <w:numPr>
          <w:ilvl w:val="0"/>
          <w:numId w:val="2"/>
        </w:numPr>
        <w:rPr>
          <w:rFonts w:ascii="Times New Roman" w:hAnsi="Times New Roman"/>
        </w:rPr>
      </w:pPr>
      <w:r>
        <w:rPr>
          <w:rFonts w:ascii="Times New Roman" w:hAnsi="Times New Roman"/>
          <w:i/>
        </w:rPr>
        <w:t>create</w:t>
      </w:r>
      <w:r>
        <w:rPr>
          <w:rFonts w:ascii="Times New Roman" w:hAnsi="Times New Roman"/>
        </w:rPr>
        <w:t xml:space="preserve"> a project and class </w:t>
      </w:r>
    </w:p>
    <w:p>
      <w:pPr>
        <w:pStyle w:val="ListParagraph"/>
        <w:numPr>
          <w:ilvl w:val="0"/>
          <w:numId w:val="2"/>
        </w:numPr>
        <w:rPr>
          <w:rFonts w:ascii="Times New Roman" w:hAnsi="Times New Roman"/>
        </w:rPr>
      </w:pPr>
      <w:r>
        <w:rPr>
          <w:rFonts w:ascii="Times New Roman" w:hAnsi="Times New Roman"/>
          <w:i/>
        </w:rPr>
        <w:t xml:space="preserve">read </w:t>
      </w:r>
      <w:r>
        <w:rPr>
          <w:rFonts w:ascii="Times New Roman" w:hAnsi="Times New Roman"/>
        </w:rPr>
        <w:t>data from the keyboard using the Scanner class</w:t>
      </w:r>
    </w:p>
    <w:p>
      <w:pPr>
        <w:pStyle w:val="ListParagraph"/>
        <w:numPr>
          <w:ilvl w:val="0"/>
          <w:numId w:val="2"/>
        </w:numPr>
        <w:rPr>
          <w:rFonts w:ascii="Times New Roman" w:hAnsi="Times New Roman"/>
        </w:rPr>
      </w:pPr>
      <w:r>
        <w:rPr>
          <w:rFonts w:ascii="Times New Roman" w:hAnsi="Times New Roman"/>
          <w:i/>
        </w:rPr>
        <w:t>make calculations</w:t>
      </w:r>
      <w:r>
        <w:rPr>
          <w:rFonts w:ascii="Times New Roman" w:hAnsi="Times New Roman"/>
        </w:rPr>
        <w:t xml:space="preserve"> using assignment statements and variables</w:t>
      </w:r>
    </w:p>
    <w:p>
      <w:pPr>
        <w:pStyle w:val="ListParagraph"/>
        <w:numPr>
          <w:ilvl w:val="0"/>
          <w:numId w:val="2"/>
        </w:numPr>
        <w:rPr>
          <w:rFonts w:ascii="Times New Roman" w:hAnsi="Times New Roman"/>
        </w:rPr>
      </w:pPr>
      <w:r>
        <w:rPr>
          <w:rFonts w:ascii="Times New Roman" w:hAnsi="Times New Roman"/>
          <w:i/>
        </w:rPr>
        <w:t>display results</w:t>
      </w:r>
      <w:r>
        <w:rPr>
          <w:rFonts w:ascii="Times New Roman" w:hAnsi="Times New Roman"/>
        </w:rPr>
        <w:t xml:space="preserve"> using the </w:t>
      </w:r>
      <w:r>
        <w:rPr>
          <w:rFonts w:ascii="Courier New" w:hAnsi="Courier New"/>
        </w:rPr>
        <w:t>print()</w:t>
      </w:r>
      <w:r>
        <w:rPr>
          <w:rFonts w:ascii="Times New Roman" w:hAnsi="Times New Roman"/>
        </w:rPr>
        <w:t xml:space="preserve"> and </w:t>
      </w:r>
      <w:r>
        <w:rPr>
          <w:rFonts w:ascii="Courier New" w:hAnsi="Courier New"/>
        </w:rPr>
        <w:t>println()</w:t>
      </w:r>
      <w:r>
        <w:rPr>
          <w:rFonts w:ascii="Times New Roman" w:hAnsi="Times New Roman"/>
        </w:rPr>
        <w:t xml:space="preserve"> methods</w:t>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rPr>
      </w:pPr>
      <w:r>
        <w:rPr>
          <w:rFonts w:ascii="Times New Roman" w:hAnsi="Times New Roman"/>
          <w:b/>
          <w:bCs/>
          <w:sz w:val="28"/>
          <w:szCs w:val="28"/>
        </w:rPr>
        <w:t>Overview</w:t>
      </w:r>
    </w:p>
    <w:p>
      <w:pPr>
        <w:pStyle w:val="Normal"/>
        <w:rPr>
          <w:b w:val="false"/>
          <w:b w:val="false"/>
          <w:bCs w:val="false"/>
        </w:rPr>
      </w:pPr>
      <w:r>
        <w:rPr>
          <w:rFonts w:ascii="Times New Roman" w:hAnsi="Times New Roman"/>
          <w:b/>
          <w:bCs/>
          <w:sz w:val="28"/>
          <w:szCs w:val="28"/>
        </w:rPr>
      </w:r>
    </w:p>
    <w:p>
      <w:pPr>
        <w:pStyle w:val="Normal"/>
        <w:rPr>
          <w:rFonts w:ascii="Times New Roman" w:hAnsi="Times New Roman"/>
          <w:b/>
          <w:b/>
          <w:bCs/>
          <w:sz w:val="24"/>
          <w:szCs w:val="24"/>
        </w:rPr>
      </w:pPr>
      <w:r>
        <w:rPr>
          <w:rFonts w:ascii="Times New Roman" w:hAnsi="Times New Roman"/>
          <w:b w:val="false"/>
          <w:bCs w:val="false"/>
          <w:sz w:val="24"/>
          <w:szCs w:val="24"/>
        </w:rPr>
        <w:t>We talked tonight in lecture about variables and how to declare them.  We saw that  the data type modifier determines the type of data that can be stored in a variable.  For instance, consider the following code:</w:t>
      </w:r>
    </w:p>
    <w:p>
      <w:pPr>
        <w:pStyle w:val="Normal"/>
        <w:rPr>
          <w:b w:val="false"/>
          <w:b w:val="false"/>
          <w:bCs w:val="false"/>
        </w:rPr>
      </w:pPr>
      <w:r>
        <w:rPr>
          <w:rFonts w:ascii="Times New Roman" w:hAnsi="Times New Roman"/>
          <w:b/>
          <w:bCs/>
          <w:sz w:val="24"/>
          <w:szCs w:val="24"/>
        </w:rPr>
      </w:r>
    </w:p>
    <w:p>
      <w:pPr>
        <w:pStyle w:val="Normal"/>
        <w:rPr>
          <w:rFonts w:ascii="FreeMono" w:hAnsi="FreeMono"/>
          <w:b/>
          <w:b/>
          <w:bCs/>
          <w:sz w:val="24"/>
          <w:szCs w:val="24"/>
        </w:rPr>
      </w:pPr>
      <w:r>
        <w:rPr>
          <w:rFonts w:ascii="FreeMono" w:hAnsi="FreeMono"/>
          <w:b w:val="false"/>
          <w:bCs w:val="false"/>
          <w:sz w:val="24"/>
          <w:szCs w:val="24"/>
        </w:rPr>
        <w:t>import java.util.Scanner;</w:t>
      </w:r>
    </w:p>
    <w:p>
      <w:pPr>
        <w:pStyle w:val="Normal"/>
        <w:rPr>
          <w:b w:val="false"/>
          <w:b w:val="false"/>
          <w:bCs w:val="false"/>
        </w:rPr>
      </w:pPr>
      <w:r>
        <w:rPr>
          <w:rFonts w:ascii="FreeMono" w:hAnsi="FreeMono"/>
          <w:b/>
          <w:bCs/>
          <w:sz w:val="24"/>
          <w:szCs w:val="24"/>
        </w:rPr>
      </w:r>
    </w:p>
    <w:p>
      <w:pPr>
        <w:pStyle w:val="Normal"/>
        <w:rPr>
          <w:rFonts w:ascii="FreeMono" w:hAnsi="FreeMono"/>
          <w:b/>
          <w:b/>
          <w:bCs/>
          <w:sz w:val="24"/>
          <w:szCs w:val="24"/>
        </w:rPr>
      </w:pPr>
      <w:r>
        <w:rPr>
          <w:rFonts w:ascii="FreeMono" w:hAnsi="FreeMono"/>
          <w:b w:val="false"/>
          <w:bCs w:val="false"/>
          <w:sz w:val="24"/>
          <w:szCs w:val="24"/>
        </w:rPr>
        <w:t>public class ReadInt {</w:t>
      </w:r>
    </w:p>
    <w:p>
      <w:pPr>
        <w:pStyle w:val="Normal"/>
        <w:rPr>
          <w:rFonts w:ascii="FreeMono" w:hAnsi="FreeMono"/>
          <w:b/>
          <w:b/>
          <w:bCs/>
          <w:sz w:val="24"/>
          <w:szCs w:val="24"/>
        </w:rPr>
      </w:pPr>
      <w:r>
        <w:rPr>
          <w:rFonts w:ascii="FreeMono" w:hAnsi="FreeMono"/>
          <w:b w:val="false"/>
          <w:bCs w:val="false"/>
          <w:sz w:val="24"/>
          <w:szCs w:val="24"/>
        </w:rPr>
        <w:tab/>
      </w:r>
    </w:p>
    <w:p>
      <w:pPr>
        <w:pStyle w:val="Normal"/>
        <w:rPr>
          <w:rFonts w:ascii="FreeMono" w:hAnsi="FreeMono"/>
          <w:b/>
          <w:b/>
          <w:bCs/>
          <w:sz w:val="24"/>
          <w:szCs w:val="24"/>
        </w:rPr>
      </w:pPr>
      <w:r>
        <w:rPr>
          <w:rFonts w:ascii="FreeMono" w:hAnsi="FreeMono"/>
          <w:b w:val="false"/>
          <w:bCs w:val="false"/>
          <w:sz w:val="24"/>
          <w:szCs w:val="24"/>
        </w:rPr>
        <w:tab/>
        <w:t>public static void main(String[] args){</w:t>
      </w:r>
    </w:p>
    <w:p>
      <w:pPr>
        <w:pStyle w:val="Normal"/>
        <w:rPr>
          <w:rFonts w:ascii="FreeMono" w:hAnsi="FreeMono"/>
          <w:b/>
          <w:b/>
          <w:bCs/>
          <w:sz w:val="24"/>
          <w:szCs w:val="24"/>
        </w:rPr>
      </w:pPr>
      <w:r>
        <w:rPr>
          <w:rFonts w:ascii="FreeMono" w:hAnsi="FreeMono"/>
          <w:b w:val="false"/>
          <w:bCs w:val="false"/>
          <w:sz w:val="24"/>
          <w:szCs w:val="24"/>
        </w:rPr>
        <w:tab/>
        <w:tab/>
        <w:t>Scanner sc = new Scanner(System.in);</w:t>
      </w:r>
    </w:p>
    <w:p>
      <w:pPr>
        <w:pStyle w:val="Normal"/>
        <w:rPr>
          <w:rFonts w:ascii="FreeMono" w:hAnsi="FreeMono"/>
          <w:b/>
          <w:b/>
          <w:bCs/>
          <w:sz w:val="24"/>
          <w:szCs w:val="24"/>
        </w:rPr>
      </w:pPr>
      <w:r>
        <w:rPr>
          <w:rFonts w:ascii="FreeMono" w:hAnsi="FreeMono"/>
          <w:b w:val="false"/>
          <w:bCs w:val="false"/>
          <w:sz w:val="24"/>
          <w:szCs w:val="24"/>
        </w:rPr>
        <w:tab/>
        <w:tab/>
        <w:t>int number;</w:t>
      </w:r>
    </w:p>
    <w:p>
      <w:pPr>
        <w:pStyle w:val="Normal"/>
        <w:rPr>
          <w:rFonts w:ascii="FreeMono" w:hAnsi="FreeMono"/>
          <w:b/>
          <w:b/>
          <w:bCs/>
          <w:sz w:val="24"/>
          <w:szCs w:val="24"/>
        </w:rPr>
      </w:pPr>
      <w:r>
        <w:rPr>
          <w:rFonts w:ascii="FreeMono" w:hAnsi="FreeMono"/>
          <w:b w:val="false"/>
          <w:bCs w:val="false"/>
          <w:sz w:val="24"/>
          <w:szCs w:val="24"/>
        </w:rPr>
        <w:tab/>
        <w:tab/>
        <w:t>System.out.println(“Please enter a number: “);</w:t>
      </w:r>
    </w:p>
    <w:p>
      <w:pPr>
        <w:pStyle w:val="Normal"/>
        <w:rPr>
          <w:rFonts w:ascii="FreeMono" w:hAnsi="FreeMono"/>
          <w:b/>
          <w:b/>
          <w:bCs/>
          <w:sz w:val="24"/>
          <w:szCs w:val="24"/>
        </w:rPr>
      </w:pPr>
      <w:r>
        <w:rPr>
          <w:rFonts w:ascii="FreeMono" w:hAnsi="FreeMono"/>
          <w:b w:val="false"/>
          <w:bCs w:val="false"/>
          <w:sz w:val="24"/>
          <w:szCs w:val="24"/>
        </w:rPr>
        <w:tab/>
        <w:tab/>
        <w:t>number = sc.nextInt();</w:t>
      </w:r>
    </w:p>
    <w:p>
      <w:pPr>
        <w:pStyle w:val="Normal"/>
        <w:rPr>
          <w:rFonts w:ascii="FreeMono" w:hAnsi="FreeMono"/>
          <w:b/>
          <w:b/>
          <w:bCs/>
          <w:sz w:val="24"/>
          <w:szCs w:val="24"/>
        </w:rPr>
      </w:pPr>
      <w:r>
        <w:rPr>
          <w:rFonts w:ascii="FreeMono" w:hAnsi="FreeMono"/>
          <w:b w:val="false"/>
          <w:bCs w:val="false"/>
          <w:sz w:val="24"/>
          <w:szCs w:val="24"/>
        </w:rPr>
        <w:tab/>
        <w:tab/>
        <w:t>System.out.println(“You entered “ + number + “.”);</w:t>
      </w:r>
    </w:p>
    <w:p>
      <w:pPr>
        <w:pStyle w:val="Normal"/>
        <w:rPr>
          <w:rFonts w:ascii="FreeMono" w:hAnsi="FreeMono"/>
          <w:b/>
          <w:b/>
          <w:bCs/>
          <w:sz w:val="24"/>
          <w:szCs w:val="24"/>
        </w:rPr>
      </w:pPr>
      <w:r>
        <w:rPr>
          <w:rFonts w:ascii="FreeMono" w:hAnsi="FreeMono"/>
          <w:b w:val="false"/>
          <w:bCs w:val="false"/>
          <w:sz w:val="24"/>
          <w:szCs w:val="24"/>
        </w:rPr>
        <w:tab/>
        <w:t>}</w:t>
      </w:r>
    </w:p>
    <w:p>
      <w:pPr>
        <w:pStyle w:val="Normal"/>
        <w:rPr>
          <w:rFonts w:ascii="FreeMono" w:hAnsi="FreeMono"/>
          <w:b/>
          <w:b/>
          <w:bCs/>
          <w:sz w:val="24"/>
          <w:szCs w:val="24"/>
        </w:rPr>
      </w:pPr>
      <w:r>
        <w:rPr>
          <w:rFonts w:ascii="FreeMono" w:hAnsi="FreeMono"/>
          <w:b w:val="false"/>
          <w:bCs w:val="false"/>
          <w:sz w:val="24"/>
          <w:szCs w:val="24"/>
        </w:rPr>
        <w:t>}</w:t>
      </w:r>
    </w:p>
    <w:p>
      <w:pPr>
        <w:pStyle w:val="Normal"/>
        <w:rPr>
          <w:b w:val="false"/>
          <w:b w:val="false"/>
          <w:bCs w:val="false"/>
        </w:rPr>
      </w:pPr>
      <w:r>
        <w:rPr>
          <w:rFonts w:ascii="FreeMono" w:hAnsi="FreeMono"/>
          <w:b/>
          <w:bCs/>
          <w:sz w:val="24"/>
          <w:szCs w:val="24"/>
        </w:rPr>
      </w:r>
    </w:p>
    <w:p>
      <w:pPr>
        <w:pStyle w:val="Normal"/>
        <w:rPr>
          <w:rFonts w:ascii="TimesNewRoman" w:hAnsi="TimesNewRoman"/>
          <w:b/>
          <w:b/>
          <w:bCs/>
          <w:sz w:val="24"/>
          <w:szCs w:val="24"/>
        </w:rPr>
      </w:pPr>
      <w:r>
        <w:rPr>
          <w:rFonts w:ascii="TimesNewRoman" w:hAnsi="TimesNewRoman"/>
          <w:b w:val="false"/>
          <w:bCs w:val="false"/>
          <w:sz w:val="24"/>
          <w:szCs w:val="24"/>
        </w:rPr>
        <w:t xml:space="preserve">This code will compile, but it will not run correctly if you attempt to enter a character or a floating point number.  The </w:t>
      </w:r>
      <w:r>
        <w:rPr>
          <w:rFonts w:ascii="TimesNewRoman" w:hAnsi="TimesNewRoman"/>
          <w:b w:val="false"/>
          <w:bCs w:val="false"/>
          <w:sz w:val="24"/>
          <w:szCs w:val="24"/>
        </w:rPr>
        <w:t>S</w:t>
      </w:r>
      <w:r>
        <w:rPr>
          <w:rFonts w:ascii="TimesNewRoman" w:hAnsi="TimesNewRoman"/>
          <w:b w:val="false"/>
          <w:bCs w:val="false"/>
          <w:sz w:val="24"/>
          <w:szCs w:val="24"/>
        </w:rPr>
        <w:t>canner will not be able to find an int and will crash (technically it will throw an exception but we won’t learn about those until later!).</w:t>
      </w:r>
    </w:p>
    <w:p>
      <w:pPr>
        <w:pStyle w:val="Normal"/>
        <w:rPr>
          <w:b w:val="false"/>
          <w:b w:val="false"/>
          <w:bCs w:val="false"/>
        </w:rPr>
      </w:pPr>
      <w:r>
        <w:rPr>
          <w:rFonts w:ascii="TimesNewRoman" w:hAnsi="TimesNewRoman"/>
          <w:b/>
          <w:bCs/>
          <w:sz w:val="24"/>
          <w:szCs w:val="24"/>
        </w:rPr>
      </w:r>
    </w:p>
    <w:p>
      <w:pPr>
        <w:pStyle w:val="Normal"/>
        <w:rPr>
          <w:rFonts w:ascii="TimesNewRoman" w:hAnsi="TimesNewRoman"/>
          <w:b/>
          <w:b/>
          <w:bCs/>
          <w:sz w:val="24"/>
          <w:szCs w:val="24"/>
        </w:rPr>
      </w:pPr>
      <w:r>
        <w:rPr>
          <w:rFonts w:ascii="TimesNewRoman" w:hAnsi="TimesNewRoman"/>
          <w:b w:val="false"/>
          <w:bCs w:val="false"/>
          <w:sz w:val="24"/>
          <w:szCs w:val="24"/>
        </w:rPr>
        <w:t>Consider this code though:</w:t>
      </w:r>
    </w:p>
    <w:p>
      <w:pPr>
        <w:pStyle w:val="Normal"/>
        <w:rPr>
          <w:b w:val="false"/>
          <w:b w:val="false"/>
          <w:bCs w:val="false"/>
        </w:rPr>
      </w:pPr>
      <w:r>
        <w:rPr>
          <w:rFonts w:ascii="TimesNewRoman" w:hAnsi="TimesNewRoman"/>
          <w:b/>
          <w:bCs/>
          <w:sz w:val="24"/>
          <w:szCs w:val="24"/>
        </w:rPr>
      </w:r>
    </w:p>
    <w:p>
      <w:pPr>
        <w:pStyle w:val="Normal"/>
        <w:rPr>
          <w:rFonts w:ascii="FreeMono" w:hAnsi="FreeMono"/>
          <w:b/>
          <w:b/>
          <w:bCs/>
          <w:sz w:val="24"/>
          <w:szCs w:val="24"/>
        </w:rPr>
      </w:pPr>
      <w:r>
        <w:rPr>
          <w:rFonts w:ascii="FreeMono" w:hAnsi="FreeMono"/>
          <w:b w:val="false"/>
          <w:bCs w:val="false"/>
          <w:sz w:val="24"/>
          <w:szCs w:val="24"/>
        </w:rPr>
        <w:t>public class TestVars {</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public static void main(String[] args){</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int x = 42;</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int y = 1701;</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int z = y / x;</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float a = y / x;</w:t>
      </w:r>
    </w:p>
    <w:p>
      <w:pPr>
        <w:pStyle w:val="Normal"/>
        <w:rPr>
          <w:b w:val="false"/>
          <w:b w:val="false"/>
          <w:bCs w:val="false"/>
        </w:rPr>
      </w:pPr>
      <w:r>
        <w:rPr>
          <w:rFonts w:ascii="FreeMono" w:hAnsi="FreeMono"/>
          <w:b/>
          <w:bCs/>
          <w:sz w:val="24"/>
          <w:szCs w:val="24"/>
        </w:rPr>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System.out.println("z = " + z);</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System.out.println("a = " + a);</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w:t>
      </w:r>
    </w:p>
    <w:p>
      <w:pPr>
        <w:pStyle w:val="Normal"/>
        <w:rPr>
          <w:rFonts w:ascii="FreeMono" w:hAnsi="FreeMono"/>
          <w:b/>
          <w:b/>
          <w:bCs/>
          <w:sz w:val="24"/>
          <w:szCs w:val="24"/>
        </w:rPr>
      </w:pPr>
      <w:r>
        <w:rPr>
          <w:rFonts w:ascii="FreeMono" w:hAnsi="FreeMono"/>
          <w:b w:val="false"/>
          <w:bCs w:val="false"/>
          <w:sz w:val="24"/>
          <w:szCs w:val="24"/>
        </w:rPr>
        <w:t>}</w:t>
      </w:r>
    </w:p>
    <w:p>
      <w:pPr>
        <w:pStyle w:val="Normal"/>
        <w:rPr>
          <w:b w:val="false"/>
          <w:b w:val="false"/>
          <w:bCs w:val="false"/>
        </w:rPr>
      </w:pPr>
      <w:r>
        <w:rPr>
          <w:rFonts w:ascii="TimesNewRoman" w:hAnsi="TimesNewRoman"/>
          <w:b/>
          <w:bCs/>
          <w:sz w:val="24"/>
          <w:szCs w:val="24"/>
        </w:rPr>
      </w:r>
    </w:p>
    <w:p>
      <w:pPr>
        <w:pStyle w:val="Normal"/>
        <w:rPr>
          <w:rFonts w:ascii="TimesNewRoman" w:hAnsi="TimesNewRoman"/>
          <w:b/>
          <w:b/>
          <w:bCs/>
          <w:sz w:val="24"/>
          <w:szCs w:val="24"/>
        </w:rPr>
      </w:pPr>
      <w:r>
        <w:rPr>
          <w:rFonts w:ascii="TimesNewRoman" w:hAnsi="TimesNewRoman"/>
          <w:b w:val="false"/>
          <w:bCs w:val="false"/>
          <w:sz w:val="24"/>
          <w:szCs w:val="24"/>
        </w:rPr>
        <w:t>This may not print out what you expect!  Why?</w:t>
      </w:r>
    </w:p>
    <w:p>
      <w:pPr>
        <w:pStyle w:val="Normal"/>
        <w:rPr>
          <w:b w:val="false"/>
          <w:b w:val="false"/>
          <w:bCs w:val="false"/>
        </w:rPr>
      </w:pPr>
      <w:r>
        <w:rPr>
          <w:rFonts w:ascii="TimesNewRoman" w:hAnsi="TimesNewRoman"/>
          <w:b/>
          <w:bCs/>
          <w:sz w:val="24"/>
          <w:szCs w:val="24"/>
        </w:rPr>
      </w:r>
    </w:p>
    <w:p>
      <w:pPr>
        <w:pStyle w:val="Normal"/>
        <w:rPr>
          <w:rFonts w:ascii="TimesNewRoman" w:hAnsi="TimesNewRoman"/>
          <w:b/>
          <w:b/>
          <w:bCs/>
          <w:sz w:val="24"/>
          <w:szCs w:val="24"/>
        </w:rPr>
      </w:pPr>
      <w:r>
        <w:rPr>
          <w:rFonts w:ascii="TimesNewRoman" w:hAnsi="TimesNewRoman"/>
          <w:b w:val="false"/>
          <w:bCs w:val="false"/>
          <w:sz w:val="24"/>
          <w:szCs w:val="24"/>
        </w:rPr>
        <w:t xml:space="preserve">We may expect the value of a to be 40.5, but we would be wrong.  The reason is that the values on the right side of an expression are evaluated before they are assigned to the left.  So Java takes an int, divides it by an int which results in an int.  It then stores the float representation of that int in </w:t>
      </w:r>
      <w:r>
        <w:rPr>
          <w:rFonts w:ascii="TimesNewRoman" w:hAnsi="TimesNewRoman"/>
          <w:b w:val="false"/>
          <w:bCs w:val="false"/>
          <w:sz w:val="24"/>
          <w:szCs w:val="24"/>
        </w:rPr>
        <w:t xml:space="preserve">the variable </w:t>
      </w:r>
      <w:r>
        <w:rPr>
          <w:rFonts w:ascii="TimesNewRoman" w:hAnsi="TimesNewRoman"/>
          <w:b w:val="false"/>
          <w:bCs w:val="false"/>
          <w:sz w:val="24"/>
          <w:szCs w:val="24"/>
        </w:rPr>
        <w:t>a giving us 40.0.</w:t>
      </w:r>
    </w:p>
    <w:p>
      <w:pPr>
        <w:pStyle w:val="Normal"/>
        <w:rPr>
          <w:b w:val="false"/>
          <w:b w:val="false"/>
          <w:bCs w:val="false"/>
        </w:rPr>
      </w:pPr>
      <w:r>
        <w:rPr>
          <w:rFonts w:ascii="TimesNewRoman" w:hAnsi="TimesNewRoman"/>
          <w:b/>
          <w:bCs/>
          <w:sz w:val="24"/>
          <w:szCs w:val="24"/>
        </w:rPr>
      </w:r>
    </w:p>
    <w:p>
      <w:pPr>
        <w:pStyle w:val="Normal"/>
        <w:rPr>
          <w:rFonts w:ascii="TimesNewRoman" w:hAnsi="TimesNewRoman"/>
          <w:b/>
          <w:b/>
          <w:bCs/>
          <w:sz w:val="24"/>
          <w:szCs w:val="24"/>
        </w:rPr>
      </w:pPr>
      <w:r>
        <w:rPr>
          <w:rFonts w:ascii="TimesNewRoman" w:hAnsi="TimesNewRoman"/>
          <w:b w:val="false"/>
          <w:bCs w:val="false"/>
          <w:sz w:val="24"/>
          <w:szCs w:val="24"/>
        </w:rPr>
        <w:t>What about this:</w:t>
      </w:r>
    </w:p>
    <w:p>
      <w:pPr>
        <w:pStyle w:val="Normal"/>
        <w:rPr>
          <w:b w:val="false"/>
          <w:b w:val="false"/>
          <w:bCs w:val="false"/>
        </w:rPr>
      </w:pPr>
      <w:r>
        <w:rPr>
          <w:rFonts w:ascii="TimesNewRoman" w:hAnsi="TimesNewRoman"/>
          <w:b/>
          <w:bCs/>
          <w:sz w:val="24"/>
          <w:szCs w:val="24"/>
        </w:rPr>
      </w:r>
    </w:p>
    <w:p>
      <w:pPr>
        <w:pStyle w:val="Normal"/>
        <w:rPr>
          <w:rFonts w:ascii="FreeMono" w:hAnsi="FreeMono"/>
          <w:b/>
          <w:b/>
          <w:bCs/>
          <w:sz w:val="24"/>
          <w:szCs w:val="24"/>
        </w:rPr>
      </w:pPr>
      <w:r>
        <w:rPr>
          <w:rFonts w:ascii="FreeMono" w:hAnsi="FreeMono"/>
          <w:b w:val="false"/>
          <w:bCs w:val="false"/>
          <w:sz w:val="24"/>
          <w:szCs w:val="24"/>
        </w:rPr>
        <w:t>public class TestVars2 {</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public static void main(String[] args){</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float x = 42;</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float y = 1701;</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float z = y / x;</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int a = (int)y / (int) x;</w:t>
      </w:r>
    </w:p>
    <w:p>
      <w:pPr>
        <w:pStyle w:val="Normal"/>
        <w:rPr>
          <w:b w:val="false"/>
          <w:b w:val="false"/>
          <w:bCs w:val="false"/>
        </w:rPr>
      </w:pPr>
      <w:r>
        <w:rPr>
          <w:rFonts w:ascii="FreeMono" w:hAnsi="FreeMono"/>
          <w:b/>
          <w:bCs/>
          <w:sz w:val="24"/>
          <w:szCs w:val="24"/>
        </w:rPr>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System.out.println("z = " + z);</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System.out.println("a = " + a);</w:t>
      </w:r>
    </w:p>
    <w:p>
      <w:pPr>
        <w:pStyle w:val="Normal"/>
        <w:rPr>
          <w:rFonts w:ascii="FreeMono" w:hAnsi="FreeMono"/>
          <w:b/>
          <w:b/>
          <w:bCs/>
          <w:sz w:val="24"/>
          <w:szCs w:val="24"/>
        </w:rPr>
      </w:pPr>
      <w:r>
        <w:rPr>
          <w:rFonts w:ascii="FreeMono" w:hAnsi="FreeMono"/>
          <w:b w:val="false"/>
          <w:bCs w:val="false"/>
          <w:sz w:val="24"/>
          <w:szCs w:val="24"/>
        </w:rPr>
        <w:t xml:space="preserve">        </w:t>
      </w:r>
      <w:r>
        <w:rPr>
          <w:rFonts w:ascii="FreeMono" w:hAnsi="FreeMono"/>
          <w:b w:val="false"/>
          <w:bCs w:val="false"/>
          <w:sz w:val="24"/>
          <w:szCs w:val="24"/>
        </w:rPr>
        <w:t>}</w:t>
      </w:r>
    </w:p>
    <w:p>
      <w:pPr>
        <w:pStyle w:val="Normal"/>
        <w:rPr>
          <w:rFonts w:ascii="FreeMono" w:hAnsi="FreeMono"/>
          <w:b/>
          <w:b/>
          <w:bCs/>
          <w:sz w:val="24"/>
          <w:szCs w:val="24"/>
        </w:rPr>
      </w:pPr>
      <w:r>
        <w:rPr>
          <w:rFonts w:ascii="FreeMono" w:hAnsi="FreeMono"/>
          <w:b w:val="false"/>
          <w:bCs w:val="false"/>
          <w:sz w:val="24"/>
          <w:szCs w:val="24"/>
        </w:rPr>
        <w:t>}</w:t>
      </w:r>
    </w:p>
    <w:p>
      <w:pPr>
        <w:pStyle w:val="Normal"/>
        <w:rPr>
          <w:b w:val="false"/>
          <w:b w:val="false"/>
          <w:bCs w:val="false"/>
        </w:rPr>
      </w:pPr>
      <w:r>
        <w:rPr>
          <w:rFonts w:ascii="FreeMono" w:hAnsi="FreeMono"/>
          <w:b/>
          <w:bCs/>
          <w:sz w:val="24"/>
          <w:szCs w:val="24"/>
        </w:rPr>
      </w:r>
    </w:p>
    <w:p>
      <w:pPr>
        <w:pStyle w:val="Normal"/>
        <w:rPr>
          <w:rFonts w:ascii="TimesNewRoman" w:hAnsi="TimesNewRoman"/>
          <w:b/>
          <w:b/>
          <w:bCs/>
          <w:sz w:val="24"/>
          <w:szCs w:val="24"/>
        </w:rPr>
      </w:pPr>
      <w:r>
        <w:rPr>
          <w:rFonts w:ascii="TimesNewRoman" w:hAnsi="TimesNewRoman"/>
          <w:b w:val="false"/>
          <w:bCs w:val="false"/>
          <w:sz w:val="24"/>
          <w:szCs w:val="24"/>
        </w:rPr>
        <w:t>This code sample probably is more what we expect.  We get the value of 40.5 for z.  For a we get 40.  We needed to add the “(int)” code in front of our variables because Java won’t allow us to convert from a float to an int; it considers it an unsafe operation.  In general Java won’t allow you to reduce the precision of variables unless you specifically tell it to.  Adding precision Java will usually perform without question though.  This is why we have no issues assigning an int to a float.  Java can convert it with no potential loss of information.</w:t>
      </w:r>
    </w:p>
    <w:p>
      <w:pPr>
        <w:pStyle w:val="Normal"/>
        <w:rPr>
          <w:b w:val="false"/>
          <w:b w:val="false"/>
          <w:bCs w:val="false"/>
        </w:rPr>
      </w:pPr>
      <w:r>
        <w:rPr>
          <w:rFonts w:ascii="FreeMono" w:hAnsi="FreeMono"/>
          <w:b/>
          <w:bCs/>
          <w:sz w:val="24"/>
          <w:szCs w:val="24"/>
        </w:rPr>
      </w:r>
    </w:p>
    <w:p>
      <w:pPr>
        <w:pStyle w:val="Normal"/>
        <w:rPr>
          <w:rFonts w:ascii="Times New Roman" w:hAnsi="Times New Roman"/>
          <w:b/>
          <w:b/>
          <w:sz w:val="28"/>
        </w:rPr>
      </w:pPr>
      <w:r>
        <w:rPr>
          <w:rFonts w:ascii="Times New Roman" w:hAnsi="Times New Roman"/>
          <w:b/>
          <w:sz w:val="28"/>
        </w:rPr>
        <w:t>Lab Activity #1 – Convert to seconds</w:t>
      </w:r>
    </w:p>
    <w:p>
      <w:pPr>
        <w:pStyle w:val="ListParagraph"/>
        <w:numPr>
          <w:ilvl w:val="0"/>
          <w:numId w:val="3"/>
        </w:numPr>
        <w:rPr>
          <w:rFonts w:ascii="Times New Roman" w:hAnsi="Times New Roman"/>
        </w:rPr>
      </w:pPr>
      <w:r>
        <w:rPr>
          <w:rFonts w:ascii="Times New Roman" w:hAnsi="Times New Roman"/>
        </w:rPr>
        <w:t>Start BlueJ</w:t>
      </w:r>
    </w:p>
    <w:p>
      <w:pPr>
        <w:pStyle w:val="ListParagraph"/>
        <w:numPr>
          <w:ilvl w:val="0"/>
          <w:numId w:val="3"/>
        </w:numPr>
        <w:rPr>
          <w:rFonts w:ascii="Times New Roman" w:hAnsi="Times New Roman"/>
        </w:rPr>
      </w:pPr>
      <w:r>
        <w:rPr>
          <w:rFonts w:ascii="Times New Roman" w:hAnsi="Times New Roman"/>
        </w:rPr>
        <w:t>Open the Project from last week (or create a new one).</w:t>
      </w:r>
    </w:p>
    <w:p>
      <w:pPr>
        <w:pStyle w:val="ListParagraph"/>
        <w:numPr>
          <w:ilvl w:val="0"/>
          <w:numId w:val="3"/>
        </w:numPr>
        <w:rPr>
          <w:rFonts w:ascii="Times New Roman" w:hAnsi="Times New Roman"/>
        </w:rPr>
      </w:pPr>
      <w:r>
        <w:rPr>
          <w:rFonts w:ascii="Times New Roman" w:hAnsi="Times New Roman"/>
        </w:rPr>
        <w:t>Create a new Class called “ConvertToSeconds”</w:t>
      </w:r>
    </w:p>
    <w:p>
      <w:pPr>
        <w:pStyle w:val="ListParagraph"/>
        <w:numPr>
          <w:ilvl w:val="0"/>
          <w:numId w:val="3"/>
        </w:numPr>
        <w:rPr>
          <w:rFonts w:ascii="Times New Roman" w:hAnsi="Times New Roman"/>
        </w:rPr>
      </w:pPr>
      <w:r>
        <w:rPr>
          <w:rFonts w:ascii="Times New Roman" w:hAnsi="Times New Roman"/>
        </w:rPr>
        <w:t>Edit the top comment section to describe the class and add both of your names as authors.</w:t>
      </w:r>
    </w:p>
    <w:p>
      <w:pPr>
        <w:pStyle w:val="ListParagraph"/>
        <w:numPr>
          <w:ilvl w:val="0"/>
          <w:numId w:val="3"/>
        </w:numPr>
        <w:rPr>
          <w:rFonts w:ascii="Times New Roman" w:hAnsi="Times New Roman"/>
        </w:rPr>
      </w:pPr>
      <w:r>
        <w:rPr>
          <w:rFonts w:ascii="Times New Roman" w:hAnsi="Times New Roman"/>
        </w:rPr>
        <w:t>Remove the two automatically generated methods.</w:t>
      </w:r>
    </w:p>
    <w:p>
      <w:pPr>
        <w:pStyle w:val="ListParagraph"/>
        <w:numPr>
          <w:ilvl w:val="0"/>
          <w:numId w:val="3"/>
        </w:numPr>
        <w:rPr>
          <w:rFonts w:ascii="Times New Roman" w:hAnsi="Times New Roman"/>
        </w:rPr>
      </w:pPr>
      <w:r>
        <w:rPr>
          <w:rFonts w:ascii="Times New Roman" w:hAnsi="Times New Roman"/>
        </w:rPr>
        <w:t>Create a main method (copy from Figure 1.6.2 in zyBook)</w:t>
      </w:r>
    </w:p>
    <w:p>
      <w:pPr>
        <w:pStyle w:val="ListParagraph"/>
        <w:numPr>
          <w:ilvl w:val="0"/>
          <w:numId w:val="3"/>
        </w:numPr>
        <w:rPr>
          <w:rFonts w:ascii="Times New Roman" w:hAnsi="Times New Roman"/>
        </w:rPr>
      </w:pPr>
      <w:r>
        <w:rPr>
          <w:rFonts w:ascii="Times New Roman" w:hAnsi="Times New Roman"/>
        </w:rPr>
        <w:t>Prompt the user to enter three integers for hours, minutes and seconds.</w:t>
      </w:r>
    </w:p>
    <w:p>
      <w:pPr>
        <w:pStyle w:val="ListParagraph"/>
        <w:numPr>
          <w:ilvl w:val="0"/>
          <w:numId w:val="3"/>
        </w:numPr>
        <w:rPr>
          <w:rFonts w:ascii="Times New Roman" w:hAnsi="Times New Roman"/>
        </w:rPr>
      </w:pPr>
      <w:r>
        <w:rPr>
          <w:rFonts w:ascii="Times New Roman" w:hAnsi="Times New Roman"/>
        </w:rPr>
        <w:t>Use variables with meaningful names</w:t>
      </w:r>
    </w:p>
    <w:p>
      <w:pPr>
        <w:pStyle w:val="ListParagraph"/>
        <w:numPr>
          <w:ilvl w:val="0"/>
          <w:numId w:val="3"/>
        </w:numPr>
        <w:rPr>
          <w:rFonts w:ascii="Times New Roman" w:hAnsi="Times New Roman"/>
        </w:rPr>
      </w:pPr>
      <w:r>
        <w:rPr>
          <w:rFonts w:ascii="Times New Roman" w:hAnsi="Times New Roman"/>
        </w:rPr>
        <w:t>Calculate and display the number of equivalent seconds</w:t>
      </w:r>
    </w:p>
    <w:p>
      <w:pPr>
        <w:pStyle w:val="ListParagraph"/>
        <w:numPr>
          <w:ilvl w:val="0"/>
          <w:numId w:val="3"/>
        </w:numPr>
        <w:rPr>
          <w:rFonts w:ascii="Times New Roman" w:hAnsi="Times New Roman"/>
        </w:rPr>
      </w:pPr>
      <w:r>
        <w:rPr>
          <w:rFonts w:ascii="Times New Roman" w:hAnsi="Times New Roman"/>
        </w:rPr>
        <w:t>When working correctly, copy to the corresponding zyLab in Chapter 3 for testing</w:t>
      </w:r>
    </w:p>
    <w:p>
      <w:pPr>
        <w:pStyle w:val="Normal"/>
        <w:rPr>
          <w:rFonts w:ascii="Times New Roman" w:hAnsi="Times New Roman"/>
        </w:rPr>
      </w:pPr>
      <w:r>
        <w:rPr>
          <w:rFonts w:ascii="Times New Roman" w:hAnsi="Times New Roman"/>
        </w:rPr>
      </w:r>
    </w:p>
    <w:p>
      <w:pPr>
        <w:pStyle w:val="Normal"/>
        <w:ind w:firstLine="360"/>
        <w:rPr>
          <w:rFonts w:ascii="Times New Roman" w:hAnsi="Times New Roman"/>
          <w:b/>
          <w:b/>
          <w:sz w:val="28"/>
        </w:rPr>
      </w:pPr>
      <w:r>
        <w:rPr>
          <w:rFonts w:ascii="Times New Roman" w:hAnsi="Times New Roman"/>
          <w:b/>
          <w:sz w:val="28"/>
        </w:rPr>
        <w:t>Sample Output</w:t>
      </w:r>
    </w:p>
    <w:p>
      <w:pPr>
        <w:pStyle w:val="Normal"/>
        <w:ind w:firstLine="360"/>
        <w:rPr>
          <w:rFonts w:ascii="Courier New" w:hAnsi="Courier New"/>
          <w:sz w:val="28"/>
        </w:rPr>
      </w:pPr>
      <w:r>
        <w:rPr>
          <w:rFonts w:ascii="Courier New" w:hAnsi="Courier New"/>
          <w:sz w:val="28"/>
        </w:rPr>
        <w:t xml:space="preserve">Hours: </w:t>
      </w:r>
      <w:r>
        <w:rPr>
          <w:rFonts w:ascii="Courier New" w:hAnsi="Courier New"/>
          <w:b/>
          <w:sz w:val="28"/>
        </w:rPr>
        <w:t>1</w:t>
      </w:r>
    </w:p>
    <w:p>
      <w:pPr>
        <w:pStyle w:val="Normal"/>
        <w:ind w:firstLine="360"/>
        <w:rPr>
          <w:rFonts w:ascii="Courier New" w:hAnsi="Courier New"/>
          <w:sz w:val="28"/>
        </w:rPr>
      </w:pPr>
      <w:r>
        <w:rPr>
          <w:rFonts w:ascii="Courier New" w:hAnsi="Courier New"/>
          <w:sz w:val="28"/>
        </w:rPr>
        <w:t xml:space="preserve">Minutes: </w:t>
      </w:r>
      <w:r>
        <w:rPr>
          <w:rFonts w:ascii="Courier New" w:hAnsi="Courier New"/>
          <w:b/>
          <w:sz w:val="28"/>
        </w:rPr>
        <w:t>6</w:t>
      </w:r>
    </w:p>
    <w:p>
      <w:pPr>
        <w:pStyle w:val="Normal"/>
        <w:ind w:firstLine="360"/>
        <w:rPr>
          <w:rFonts w:ascii="Courier New" w:hAnsi="Courier New"/>
          <w:sz w:val="28"/>
        </w:rPr>
      </w:pPr>
      <w:r>
        <w:rPr>
          <w:rFonts w:ascii="Courier New" w:hAnsi="Courier New"/>
          <w:sz w:val="28"/>
        </w:rPr>
        <w:t xml:space="preserve">Seconds: </w:t>
      </w:r>
      <w:r>
        <w:rPr>
          <w:rFonts w:ascii="Courier New" w:hAnsi="Courier New"/>
          <w:b/>
          <w:sz w:val="28"/>
        </w:rPr>
        <w:t>6</w:t>
      </w:r>
    </w:p>
    <w:p>
      <w:pPr>
        <w:pStyle w:val="Normal"/>
        <w:ind w:firstLine="360"/>
        <w:rPr>
          <w:rFonts w:ascii="Courier New" w:hAnsi="Courier New"/>
          <w:sz w:val="28"/>
        </w:rPr>
      </w:pPr>
      <w:r>
        <w:rPr>
          <w:rFonts w:ascii="Courier New" w:hAnsi="Courier New"/>
          <w:sz w:val="28"/>
        </w:rPr>
        <w:t>3966 seconds</w:t>
      </w:r>
    </w:p>
    <w:p>
      <w:pPr>
        <w:pStyle w:val="Normal"/>
        <w:rPr>
          <w:rFonts w:ascii="Times New Roman" w:hAnsi="Times New Roman"/>
          <w:b/>
          <w:b/>
          <w:sz w:val="28"/>
        </w:rPr>
      </w:pPr>
      <w:r>
        <w:rPr>
          <w:rFonts w:ascii="Times New Roman" w:hAnsi="Times New Roman"/>
          <w:b/>
          <w:sz w:val="28"/>
        </w:rPr>
      </w:r>
    </w:p>
    <w:p>
      <w:pPr>
        <w:pStyle w:val="Normal"/>
        <w:rPr/>
      </w:pPr>
      <w:r>
        <w:rPr>
          <w:rFonts w:ascii="Times New Roman" w:hAnsi="Times New Roman"/>
          <w:b/>
          <w:sz w:val="28"/>
        </w:rPr>
        <w:t>Lab Activity #2 – Convert from seconds</w:t>
      </w:r>
    </w:p>
    <w:p>
      <w:pPr>
        <w:pStyle w:val="ListParagraph"/>
        <w:numPr>
          <w:ilvl w:val="0"/>
          <w:numId w:val="4"/>
        </w:numPr>
        <w:rPr>
          <w:rFonts w:ascii="Times New Roman" w:hAnsi="Times New Roman"/>
        </w:rPr>
      </w:pPr>
      <w:r>
        <w:rPr>
          <w:rFonts w:ascii="Times New Roman" w:hAnsi="Times New Roman"/>
        </w:rPr>
        <w:t>Create a new Class called “ConvertFromSeconds”</w:t>
      </w:r>
    </w:p>
    <w:p>
      <w:pPr>
        <w:pStyle w:val="ListParagraph"/>
        <w:numPr>
          <w:ilvl w:val="0"/>
          <w:numId w:val="4"/>
        </w:numPr>
        <w:rPr>
          <w:rFonts w:ascii="Times New Roman" w:hAnsi="Times New Roman"/>
        </w:rPr>
      </w:pPr>
      <w:r>
        <w:rPr>
          <w:rFonts w:ascii="Times New Roman" w:hAnsi="Times New Roman"/>
        </w:rPr>
        <w:t>Prompt the user to enter one integer for the number of seconds.</w:t>
      </w:r>
    </w:p>
    <w:p>
      <w:pPr>
        <w:pStyle w:val="ListParagraph"/>
        <w:numPr>
          <w:ilvl w:val="0"/>
          <w:numId w:val="4"/>
        </w:numPr>
        <w:rPr>
          <w:rFonts w:ascii="Times New Roman" w:hAnsi="Times New Roman"/>
        </w:rPr>
      </w:pPr>
      <w:r>
        <w:rPr>
          <w:rFonts w:ascii="Times New Roman" w:hAnsi="Times New Roman"/>
        </w:rPr>
        <w:t>Calculate and display the number of equivalent hours, minutes and seconds (refer to section 3.7 about integer division and the modulo or remainder operator)</w:t>
      </w:r>
    </w:p>
    <w:p>
      <w:pPr>
        <w:pStyle w:val="Normal"/>
        <w:ind w:left="1440" w:hanging="0"/>
        <w:rPr>
          <w:rFonts w:ascii="Courier New" w:hAnsi="Courier New" w:cs="Courier New"/>
        </w:rPr>
      </w:pPr>
      <w:r>
        <w:rPr>
          <w:rFonts w:cs="Courier New" w:ascii="Courier New" w:hAnsi="Courier New"/>
        </w:rPr>
        <w:t>hours = total / 3600;</w:t>
      </w:r>
    </w:p>
    <w:p>
      <w:pPr>
        <w:pStyle w:val="Normal"/>
        <w:ind w:left="1440" w:hanging="0"/>
        <w:rPr>
          <w:rFonts w:ascii="Courier New" w:hAnsi="Courier New" w:cs="Courier New"/>
        </w:rPr>
      </w:pPr>
      <w:r>
        <w:rPr>
          <w:rFonts w:cs="Courier New" w:ascii="Courier New" w:hAnsi="Courier New"/>
        </w:rPr>
        <w:t>total = total % 3600;</w:t>
      </w:r>
    </w:p>
    <w:p>
      <w:pPr>
        <w:pStyle w:val="ListParagraph"/>
        <w:numPr>
          <w:ilvl w:val="0"/>
          <w:numId w:val="4"/>
        </w:numPr>
        <w:rPr>
          <w:rFonts w:ascii="Times New Roman" w:hAnsi="Times New Roman"/>
        </w:rPr>
      </w:pPr>
      <w:r>
        <w:rPr>
          <w:rFonts w:ascii="Times New Roman" w:hAnsi="Times New Roman"/>
        </w:rPr>
        <w:t>When working correctly, copy to the corresponding zyLab in Chapter 3 for testing</w:t>
      </w:r>
    </w:p>
    <w:p>
      <w:pPr>
        <w:pStyle w:val="Normal"/>
        <w:rPr>
          <w:rFonts w:ascii="Times New Roman" w:hAnsi="Times New Roman"/>
        </w:rPr>
      </w:pPr>
      <w:r>
        <w:rPr>
          <w:rFonts w:ascii="Times New Roman" w:hAnsi="Times New Roman"/>
        </w:rPr>
      </w:r>
    </w:p>
    <w:p>
      <w:pPr>
        <w:pStyle w:val="Normal"/>
        <w:ind w:firstLine="360"/>
        <w:rPr>
          <w:rFonts w:ascii="Times New Roman" w:hAnsi="Times New Roman"/>
          <w:b/>
          <w:b/>
          <w:sz w:val="28"/>
        </w:rPr>
      </w:pPr>
      <w:r>
        <w:rPr>
          <w:rFonts w:ascii="Times New Roman" w:hAnsi="Times New Roman"/>
          <w:b/>
          <w:sz w:val="28"/>
        </w:rPr>
        <w:t>Sample Output</w:t>
      </w:r>
    </w:p>
    <w:p>
      <w:pPr>
        <w:pStyle w:val="Normal"/>
        <w:ind w:firstLine="360"/>
        <w:rPr>
          <w:rFonts w:ascii="Courier New" w:hAnsi="Courier New"/>
          <w:sz w:val="28"/>
        </w:rPr>
      </w:pPr>
      <w:r>
        <w:rPr>
          <w:rFonts w:ascii="Courier New" w:hAnsi="Courier New"/>
          <w:sz w:val="28"/>
        </w:rPr>
        <w:t xml:space="preserve">Seconds: </w:t>
      </w:r>
      <w:r>
        <w:rPr>
          <w:rFonts w:ascii="Courier New" w:hAnsi="Courier New"/>
          <w:b/>
          <w:sz w:val="28"/>
        </w:rPr>
        <w:t>20000</w:t>
      </w:r>
    </w:p>
    <w:p>
      <w:pPr>
        <w:pStyle w:val="Normal"/>
        <w:ind w:firstLine="360"/>
        <w:rPr>
          <w:rFonts w:ascii="Times New Roman" w:hAnsi="Times New Roman"/>
          <w:b/>
          <w:b/>
          <w:sz w:val="28"/>
        </w:rPr>
      </w:pPr>
      <w:r>
        <w:rPr>
          <w:rFonts w:ascii="Courier New" w:hAnsi="Courier New"/>
          <w:sz w:val="28"/>
        </w:rPr>
        <w:t>This is 5 hours, 33 minutes and 20 seconds.</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t>Lab Activity #3 – Convert to dollars</w:t>
      </w:r>
    </w:p>
    <w:p>
      <w:pPr>
        <w:pStyle w:val="ListParagraph"/>
        <w:numPr>
          <w:ilvl w:val="0"/>
          <w:numId w:val="5"/>
        </w:numPr>
        <w:rPr>
          <w:rFonts w:ascii="Times New Roman" w:hAnsi="Times New Roman"/>
        </w:rPr>
      </w:pPr>
      <w:r>
        <w:rPr>
          <w:rFonts w:ascii="Times New Roman" w:hAnsi="Times New Roman"/>
        </w:rPr>
        <w:t>Create a new Class called “ConvertToDollars”</w:t>
      </w:r>
    </w:p>
    <w:p>
      <w:pPr>
        <w:pStyle w:val="ListParagraph"/>
        <w:numPr>
          <w:ilvl w:val="0"/>
          <w:numId w:val="5"/>
        </w:numPr>
        <w:rPr>
          <w:rFonts w:ascii="Times New Roman" w:hAnsi="Times New Roman"/>
        </w:rPr>
      </w:pPr>
      <w:r>
        <w:rPr>
          <w:rFonts w:ascii="Times New Roman" w:hAnsi="Times New Roman"/>
        </w:rPr>
        <w:t>Prompt the user to enter four integers for quarters, dimes, nickels and pennies.</w:t>
      </w:r>
    </w:p>
    <w:p>
      <w:pPr>
        <w:pStyle w:val="ListParagraph"/>
        <w:numPr>
          <w:ilvl w:val="0"/>
          <w:numId w:val="5"/>
        </w:numPr>
        <w:rPr>
          <w:rFonts w:ascii="Times New Roman" w:hAnsi="Times New Roman"/>
        </w:rPr>
      </w:pPr>
      <w:r>
        <w:rPr>
          <w:rFonts w:ascii="Times New Roman" w:hAnsi="Times New Roman"/>
        </w:rPr>
        <w:t>Calculate the total number of cents by combining quarters, dimes, nickels and pennies.</w:t>
      </w:r>
      <w:bookmarkStart w:id="0" w:name="_GoBack"/>
      <w:bookmarkEnd w:id="0"/>
    </w:p>
    <w:p>
      <w:pPr>
        <w:pStyle w:val="ListParagraph"/>
        <w:numPr>
          <w:ilvl w:val="0"/>
          <w:numId w:val="5"/>
        </w:numPr>
        <w:rPr>
          <w:rFonts w:ascii="Times New Roman" w:hAnsi="Times New Roman"/>
        </w:rPr>
      </w:pPr>
      <w:r>
        <w:rPr>
          <w:rFonts w:ascii="Times New Roman" w:hAnsi="Times New Roman"/>
        </w:rPr>
        <w:t xml:space="preserve">Divide by 100.0 and place in </w:t>
      </w:r>
      <w:r>
        <w:rPr>
          <w:rFonts w:ascii="Times New Roman" w:hAnsi="Times New Roman"/>
          <w:b/>
        </w:rPr>
        <w:t>a double</w:t>
      </w:r>
    </w:p>
    <w:p>
      <w:pPr>
        <w:pStyle w:val="ListParagraph"/>
        <w:numPr>
          <w:ilvl w:val="0"/>
          <w:numId w:val="5"/>
        </w:numPr>
        <w:rPr>
          <w:rFonts w:ascii="Times New Roman" w:hAnsi="Times New Roman"/>
        </w:rPr>
      </w:pPr>
      <w:r>
        <w:rPr>
          <w:rFonts w:ascii="Times New Roman" w:hAnsi="Times New Roman"/>
        </w:rPr>
        <w:t>Display the equivalent in dollars and cents.</w:t>
      </w:r>
    </w:p>
    <w:p>
      <w:pPr>
        <w:pStyle w:val="ListParagraph"/>
        <w:numPr>
          <w:ilvl w:val="0"/>
          <w:numId w:val="5"/>
        </w:numPr>
        <w:rPr>
          <w:rFonts w:ascii="Times New Roman" w:hAnsi="Times New Roman"/>
        </w:rPr>
      </w:pPr>
      <w:r>
        <w:rPr>
          <w:rFonts w:ascii="Times New Roman" w:hAnsi="Times New Roman"/>
        </w:rPr>
        <w:t>When working correctly, copy to the corresponding zyLab in Chapter 3 for testing</w:t>
      </w:r>
    </w:p>
    <w:p>
      <w:pPr>
        <w:pStyle w:val="Normal"/>
        <w:rPr>
          <w:rFonts w:ascii="Times New Roman" w:hAnsi="Times New Roman"/>
        </w:rPr>
      </w:pPr>
      <w:r>
        <w:rPr>
          <w:rFonts w:ascii="Times New Roman" w:hAnsi="Times New Roman"/>
        </w:rPr>
      </w:r>
    </w:p>
    <w:p>
      <w:pPr>
        <w:pStyle w:val="Normal"/>
        <w:ind w:firstLine="360"/>
        <w:rPr>
          <w:rFonts w:ascii="Times New Roman" w:hAnsi="Times New Roman"/>
          <w:b/>
          <w:b/>
          <w:sz w:val="28"/>
          <w:lang w:val="fr-FR"/>
        </w:rPr>
      </w:pPr>
      <w:r>
        <w:rPr>
          <w:rFonts w:ascii="Times New Roman" w:hAnsi="Times New Roman"/>
          <w:b/>
          <w:sz w:val="28"/>
          <w:lang w:val="fr-FR"/>
        </w:rPr>
        <w:t>Sample Output</w:t>
      </w:r>
    </w:p>
    <w:p>
      <w:pPr>
        <w:pStyle w:val="Normal"/>
        <w:ind w:firstLine="360"/>
        <w:rPr>
          <w:rFonts w:ascii="Courier New" w:hAnsi="Courier New"/>
          <w:sz w:val="28"/>
          <w:lang w:val="fr-FR"/>
        </w:rPr>
      </w:pPr>
      <w:r>
        <w:rPr>
          <w:rFonts w:ascii="Courier New" w:hAnsi="Courier New"/>
          <w:sz w:val="28"/>
          <w:lang w:val="fr-FR"/>
        </w:rPr>
        <w:t xml:space="preserve">Quarters: </w:t>
      </w:r>
      <w:r>
        <w:rPr>
          <w:rFonts w:ascii="Courier New" w:hAnsi="Courier New"/>
          <w:b/>
          <w:sz w:val="28"/>
          <w:lang w:val="fr-FR"/>
        </w:rPr>
        <w:t>6</w:t>
      </w:r>
    </w:p>
    <w:p>
      <w:pPr>
        <w:pStyle w:val="Normal"/>
        <w:ind w:firstLine="360"/>
        <w:rPr>
          <w:rFonts w:ascii="Courier New" w:hAnsi="Courier New"/>
          <w:sz w:val="28"/>
          <w:lang w:val="fr-FR"/>
        </w:rPr>
      </w:pPr>
      <w:r>
        <w:rPr>
          <w:rFonts w:ascii="Courier New" w:hAnsi="Courier New"/>
          <w:sz w:val="28"/>
          <w:lang w:val="fr-FR"/>
        </w:rPr>
        <w:t xml:space="preserve">Dimes: </w:t>
      </w:r>
      <w:r>
        <w:rPr>
          <w:rFonts w:ascii="Courier New" w:hAnsi="Courier New"/>
          <w:b/>
          <w:sz w:val="28"/>
          <w:lang w:val="fr-FR"/>
        </w:rPr>
        <w:t>6</w:t>
      </w:r>
    </w:p>
    <w:p>
      <w:pPr>
        <w:pStyle w:val="Normal"/>
        <w:ind w:firstLine="360"/>
        <w:rPr>
          <w:rFonts w:ascii="Courier New" w:hAnsi="Courier New"/>
          <w:sz w:val="28"/>
        </w:rPr>
      </w:pPr>
      <w:r>
        <w:rPr>
          <w:rFonts w:ascii="Courier New" w:hAnsi="Courier New"/>
          <w:sz w:val="28"/>
        </w:rPr>
        <w:t xml:space="preserve">Nickels: </w:t>
      </w:r>
      <w:r>
        <w:rPr>
          <w:rFonts w:ascii="Courier New" w:hAnsi="Courier New"/>
          <w:b/>
          <w:sz w:val="28"/>
        </w:rPr>
        <w:t>6</w:t>
      </w:r>
    </w:p>
    <w:p>
      <w:pPr>
        <w:pStyle w:val="Normal"/>
        <w:ind w:firstLine="360"/>
        <w:rPr>
          <w:rFonts w:ascii="Courier New" w:hAnsi="Courier New"/>
          <w:sz w:val="28"/>
        </w:rPr>
      </w:pPr>
      <w:r>
        <w:rPr>
          <w:rFonts w:ascii="Courier New" w:hAnsi="Courier New"/>
          <w:sz w:val="28"/>
        </w:rPr>
        <w:t xml:space="preserve">Pennies: </w:t>
      </w:r>
      <w:r>
        <w:rPr>
          <w:rFonts w:ascii="Courier New" w:hAnsi="Courier New"/>
          <w:b/>
          <w:sz w:val="28"/>
        </w:rPr>
        <w:t>6</w:t>
      </w:r>
    </w:p>
    <w:p>
      <w:pPr>
        <w:pStyle w:val="Normal"/>
        <w:ind w:firstLine="360"/>
        <w:rPr>
          <w:rFonts w:ascii="Times New Roman" w:hAnsi="Times New Roman"/>
          <w:b/>
          <w:b/>
          <w:sz w:val="28"/>
        </w:rPr>
      </w:pPr>
      <w:r>
        <w:rPr>
          <w:rFonts w:ascii="Courier New" w:hAnsi="Courier New"/>
          <w:sz w:val="28"/>
        </w:rPr>
        <w:t>This is equivalent to $2.46</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r>
        <w:br w:type="page"/>
      </w:r>
    </w:p>
    <w:p>
      <w:pPr>
        <w:pStyle w:val="Normal"/>
        <w:rPr>
          <w:rFonts w:ascii="Times New Roman" w:hAnsi="Times New Roman"/>
          <w:b/>
          <w:b/>
          <w:sz w:val="28"/>
        </w:rPr>
      </w:pPr>
      <w:r>
        <w:rPr>
          <w:rFonts w:ascii="Times New Roman" w:hAnsi="Times New Roman"/>
          <w:b/>
          <w:sz w:val="28"/>
        </w:rPr>
        <w:t>Lab Activity #4 – Mad Lib</w:t>
      </w:r>
    </w:p>
    <w:p>
      <w:pPr>
        <w:pStyle w:val="Normal"/>
        <w:rPr>
          <w:rFonts w:ascii="Times New Roman" w:hAnsi="Times New Roman"/>
        </w:rPr>
      </w:pPr>
      <w:r>
        <w:rPr>
          <w:rFonts w:ascii="Times New Roman" w:hAnsi="Times New Roman"/>
        </w:rPr>
        <w:t>A mad lib is a simple game where you ask someone to name a few specific types of words and then you create a paragraph by inserting the words. The result is usually pretty silly but really fun for ten year olds!</w:t>
      </w:r>
    </w:p>
    <w:p>
      <w:pPr>
        <w:pStyle w:val="Normal"/>
        <w:rPr>
          <w:rFonts w:ascii="Times New Roman" w:hAnsi="Times New Roman"/>
        </w:rPr>
      </w:pPr>
      <w:r>
        <w:rPr>
          <w:rFonts w:ascii="Times New Roman" w:hAnsi="Times New Roman"/>
        </w:rPr>
      </w:r>
    </w:p>
    <w:p>
      <w:pPr>
        <w:pStyle w:val="ListParagraph"/>
        <w:numPr>
          <w:ilvl w:val="0"/>
          <w:numId w:val="6"/>
        </w:numPr>
        <w:rPr>
          <w:rFonts w:ascii="Times New Roman" w:hAnsi="Times New Roman"/>
        </w:rPr>
      </w:pPr>
      <w:r>
        <w:rPr>
          <w:rFonts w:ascii="Times New Roman" w:hAnsi="Times New Roman"/>
        </w:rPr>
        <w:t xml:space="preserve">Find a mad lib on the Web or create one on your own.  </w:t>
      </w:r>
    </w:p>
    <w:p>
      <w:pPr>
        <w:pStyle w:val="ListParagraph"/>
        <w:numPr>
          <w:ilvl w:val="0"/>
          <w:numId w:val="6"/>
        </w:numPr>
        <w:rPr>
          <w:rFonts w:ascii="Times New Roman" w:hAnsi="Times New Roman"/>
        </w:rPr>
      </w:pPr>
      <w:r>
        <w:rPr>
          <w:rFonts w:ascii="Times New Roman" w:hAnsi="Times New Roman"/>
        </w:rPr>
        <w:t xml:space="preserve">Create a new class called MadLib with a main method. </w:t>
      </w:r>
    </w:p>
    <w:p>
      <w:pPr>
        <w:pStyle w:val="ListParagraph"/>
        <w:numPr>
          <w:ilvl w:val="0"/>
          <w:numId w:val="6"/>
        </w:numPr>
        <w:rPr>
          <w:rFonts w:ascii="Times New Roman" w:hAnsi="Times New Roman"/>
        </w:rPr>
      </w:pPr>
      <w:r>
        <w:rPr>
          <w:rFonts w:ascii="Times New Roman" w:hAnsi="Times New Roman"/>
        </w:rPr>
        <w:t xml:space="preserve">Prompt the user for several words.  Your mad lib should have </w:t>
      </w:r>
      <w:r>
        <w:rPr>
          <w:rFonts w:ascii="Times New Roman" w:hAnsi="Times New Roman"/>
          <w:u w:val="single"/>
        </w:rPr>
        <w:t>at least five requested words</w:t>
      </w:r>
      <w:r>
        <w:rPr>
          <w:rFonts w:ascii="Times New Roman" w:hAnsi="Times New Roman"/>
        </w:rPr>
        <w:t>. Refer to section 4.5 about reading Strings.</w:t>
      </w:r>
    </w:p>
    <w:p>
      <w:pPr>
        <w:pStyle w:val="ListParagraph"/>
        <w:numPr>
          <w:ilvl w:val="0"/>
          <w:numId w:val="6"/>
        </w:numPr>
        <w:rPr>
          <w:rFonts w:ascii="Times New Roman" w:hAnsi="Times New Roman"/>
        </w:rPr>
      </w:pPr>
      <w:r>
        <w:rPr>
          <w:rFonts w:ascii="Times New Roman" w:hAnsi="Times New Roman"/>
        </w:rPr>
        <w:t>When working correctly, show your instructor</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t>Simple Sample</w:t>
      </w:r>
    </w:p>
    <w:p>
      <w:pPr>
        <w:pStyle w:val="Normal"/>
        <w:rPr>
          <w:rFonts w:ascii="Times New Roman" w:hAnsi="Times New Roman"/>
        </w:rPr>
      </w:pPr>
      <w:r>
        <w:rPr>
          <w:rFonts w:cs="Courier New" w:ascii="Courier New" w:hAnsi="Courier New"/>
        </w:rPr>
        <w:t>Enter a food:</w:t>
      </w:r>
      <w:r>
        <w:rPr>
          <w:rFonts w:ascii="Times New Roman" w:hAnsi="Times New Roman"/>
        </w:rPr>
        <w:t xml:space="preserve"> </w:t>
      </w:r>
      <w:r>
        <w:rPr>
          <w:rFonts w:ascii="Times New Roman" w:hAnsi="Times New Roman"/>
          <w:b/>
        </w:rPr>
        <w:t>hamburger</w:t>
      </w:r>
    </w:p>
    <w:p>
      <w:pPr>
        <w:pStyle w:val="Normal"/>
        <w:rPr>
          <w:rFonts w:ascii="Times New Roman" w:hAnsi="Times New Roman"/>
        </w:rPr>
      </w:pPr>
      <w:r>
        <w:rPr>
          <w:rFonts w:cs="Courier New" w:ascii="Courier New" w:hAnsi="Courier New"/>
        </w:rPr>
        <w:t>Enter a color:</w:t>
      </w:r>
      <w:r>
        <w:rPr>
          <w:rFonts w:ascii="Times New Roman" w:hAnsi="Times New Roman"/>
        </w:rPr>
        <w:t xml:space="preserve"> </w:t>
      </w:r>
      <w:r>
        <w:rPr>
          <w:rFonts w:ascii="Times New Roman" w:hAnsi="Times New Roman"/>
          <w:b/>
        </w:rPr>
        <w:t>red</w:t>
      </w:r>
    </w:p>
    <w:p>
      <w:pPr>
        <w:pStyle w:val="Normal"/>
        <w:rPr>
          <w:rFonts w:ascii="Times New Roman" w:hAnsi="Times New Roman"/>
        </w:rPr>
      </w:pPr>
      <w:r>
        <w:rPr>
          <w:rFonts w:cs="Courier New" w:ascii="Courier New" w:hAnsi="Courier New"/>
        </w:rPr>
        <w:t>Enter an emotion:</w:t>
      </w:r>
      <w:r>
        <w:rPr>
          <w:rFonts w:ascii="Times New Roman" w:hAnsi="Times New Roman"/>
        </w:rPr>
        <w:t xml:space="preserve"> </w:t>
      </w:r>
      <w:r>
        <w:rPr>
          <w:rFonts w:ascii="Times New Roman" w:hAnsi="Times New Roman"/>
          <w:b/>
        </w:rPr>
        <w:t>sad</w:t>
      </w:r>
    </w:p>
    <w:p>
      <w:pPr>
        <w:pStyle w:val="Normal"/>
        <w:rPr>
          <w:rFonts w:ascii="Times New Roman" w:hAnsi="Times New Roman"/>
        </w:rPr>
      </w:pPr>
      <w:r>
        <w:rPr>
          <w:rFonts w:ascii="Times New Roman" w:hAnsi="Times New Roman"/>
        </w:rPr>
      </w:r>
    </w:p>
    <w:p>
      <w:pPr>
        <w:pStyle w:val="Normal"/>
        <w:rPr>
          <w:rFonts w:ascii="Courier New" w:hAnsi="Courier New" w:cs="Courier New"/>
        </w:rPr>
      </w:pPr>
      <w:r>
        <w:rPr>
          <w:rFonts w:cs="Courier New" w:ascii="Courier New" w:hAnsi="Courier New"/>
        </w:rPr>
        <w:t>Eating red hamburger makes me sad.</w:t>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r>
    </w:p>
    <w:p>
      <w:pPr>
        <w:pStyle w:val="Normal"/>
        <w:rPr>
          <w:rFonts w:ascii="Times New Roman" w:hAnsi="Times New Roman"/>
          <w:b/>
          <w:b/>
          <w:sz w:val="28"/>
        </w:rPr>
      </w:pPr>
      <w:r>
        <w:rPr>
          <w:rFonts w:ascii="Times New Roman" w:hAnsi="Times New Roman"/>
          <w:b/>
          <w:sz w:val="28"/>
        </w:rPr>
        <w:t>Lab Activity #5 – Four 4s Problem</w:t>
      </w:r>
    </w:p>
    <w:p>
      <w:pPr>
        <w:pStyle w:val="Normal"/>
        <w:rPr/>
      </w:pPr>
      <w:r>
        <w:rPr>
          <w:rFonts w:ascii="Times New Roman" w:hAnsi="Times New Roman"/>
        </w:rPr>
        <w:t xml:space="preserve">Use the number 4 four times in various permutations to create expressions that result in </w:t>
      </w:r>
      <w:r>
        <w:rPr>
          <w:rFonts w:ascii="Times New Roman" w:hAnsi="Times New Roman"/>
        </w:rPr>
        <w:t xml:space="preserve">each value from </w:t>
      </w:r>
      <w:r>
        <w:rPr>
          <w:rFonts w:ascii="Times New Roman" w:hAnsi="Times New Roman"/>
        </w:rPr>
        <w:t xml:space="preserve">0 – 9.  Use integer division and any of the four operators and parens (e.g. +, -, *, /). There may be more than one solution for each result.  </w:t>
      </w:r>
      <w:r>
        <w:rPr>
          <w:rFonts w:ascii="Times New Roman" w:hAnsi="Times New Roman"/>
        </w:rPr>
        <w:t>Show your instructor when complete.</w:t>
      </w:r>
    </w:p>
    <w:p>
      <w:pPr>
        <w:pStyle w:val="Normal"/>
        <w:rPr>
          <w:rFonts w:ascii="Times New Roman" w:hAnsi="Times New Roman"/>
        </w:rPr>
      </w:pPr>
      <w:r>
        <w:rPr>
          <w:rFonts w:ascii="Times New Roman" w:hAnsi="Times New Roman"/>
        </w:rPr>
      </w:r>
    </w:p>
    <w:p>
      <w:pPr>
        <w:pStyle w:val="Normal"/>
        <w:tabs>
          <w:tab w:val="left" w:pos="4320" w:leader="none"/>
        </w:tabs>
        <w:rPr>
          <w:rFonts w:ascii="Times New Roman" w:hAnsi="Times New Roman"/>
        </w:rPr>
      </w:pPr>
      <w:r>
        <w:rPr>
          <w:rFonts w:ascii="Times New Roman" w:hAnsi="Times New Roman"/>
        </w:rPr>
        <w:t>0 = 4 + 4 – 4 – 4</w:t>
        <w:tab/>
        <w:t>5 =</w:t>
      </w:r>
    </w:p>
    <w:p>
      <w:pPr>
        <w:pStyle w:val="Normal"/>
        <w:tabs>
          <w:tab w:val="left" w:pos="4320" w:leader="none"/>
        </w:tabs>
        <w:rPr>
          <w:rFonts w:ascii="Times New Roman" w:hAnsi="Times New Roman"/>
        </w:rPr>
      </w:pPr>
      <w:r>
        <w:rPr>
          <w:rFonts w:ascii="Times New Roman" w:hAnsi="Times New Roman"/>
        </w:rPr>
        <w:t>1 = (4 + 4) / (4 + 4)</w:t>
        <w:tab/>
        <w:t>6 =</w:t>
      </w:r>
    </w:p>
    <w:p>
      <w:pPr>
        <w:pStyle w:val="Normal"/>
        <w:tabs>
          <w:tab w:val="left" w:pos="4320" w:leader="none"/>
        </w:tabs>
        <w:rPr>
          <w:rFonts w:ascii="Times New Roman" w:hAnsi="Times New Roman"/>
        </w:rPr>
      </w:pPr>
      <w:r>
        <w:rPr>
          <w:rFonts w:ascii="Times New Roman" w:hAnsi="Times New Roman"/>
        </w:rPr>
        <w:t>2 = (4 / 4) + (4 / 4)</w:t>
        <w:tab/>
        <w:t>7 =</w:t>
        <w:tab/>
      </w:r>
    </w:p>
    <w:p>
      <w:pPr>
        <w:pStyle w:val="Normal"/>
        <w:tabs>
          <w:tab w:val="left" w:pos="4320" w:leader="none"/>
        </w:tabs>
        <w:rPr>
          <w:rFonts w:ascii="Times New Roman" w:hAnsi="Times New Roman"/>
        </w:rPr>
      </w:pPr>
      <w:r>
        <w:rPr>
          <w:rFonts w:ascii="Times New Roman" w:hAnsi="Times New Roman"/>
        </w:rPr>
        <w:t>3 =</w:t>
        <w:tab/>
        <w:t>8 =</w:t>
      </w:r>
    </w:p>
    <w:p>
      <w:pPr>
        <w:pStyle w:val="Normal"/>
        <w:tabs>
          <w:tab w:val="left" w:pos="4320" w:leader="none"/>
        </w:tabs>
        <w:rPr>
          <w:rFonts w:ascii="Times New Roman" w:hAnsi="Times New Roman"/>
        </w:rPr>
      </w:pPr>
      <w:r>
        <w:rPr>
          <w:rFonts w:ascii="Times New Roman" w:hAnsi="Times New Roman"/>
        </w:rPr>
        <w:t>4 =</w:t>
        <w:tab/>
        <w:t>9 =</w:t>
      </w:r>
    </w:p>
    <w:p>
      <w:pPr>
        <w:pStyle w:val="Normal"/>
        <w:rPr>
          <w:rFonts w:ascii="Times New Roman" w:hAnsi="Times New Roman"/>
          <w:b/>
          <w:b/>
          <w:sz w:val="28"/>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FreeMono">
    <w:charset w:val="01"/>
    <w:family w:val="modern"/>
    <w:pitch w:val="fixed"/>
  </w:font>
  <w:font w:name="TimesNew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9360" w:leader="none"/>
      </w:tabs>
      <w:ind w:right="360" w:hanging="0"/>
      <w:rPr>
        <w:i/>
        <w:i/>
      </w:rPr>
    </w:pPr>
    <w:r>
      <w:rPr>
        <w:i/>
      </w:rPr>
      <w:t xml:space="preserve"> </w:t>
    </w:r>
    <w:r>
      <w:rPr>
        <w:i/>
      </w:rPr>
      <w:t xml:space="preserve">CIS 162 Lab Assignment </w:t>
      <w:tab/>
      <w:tab/>
    </w:r>
    <w:r>
      <mc:AlternateContent>
        <mc:Choice Requires="wps">
          <w:drawing>
            <wp:anchor behindDoc="0" distT="0" distB="0" distL="0" distR="0" simplePos="0" locked="0" layoutInCell="1" allowOverlap="1" relativeHeight="5">
              <wp:simplePos x="0" y="0"/>
              <wp:positionH relativeFrom="margin">
                <wp:align>right</wp:align>
              </wp:positionH>
              <wp:positionV relativeFrom="paragraph">
                <wp:posOffset>635</wp:posOffset>
              </wp:positionV>
              <wp:extent cx="708025"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708025" cy="178435"/>
                      </a:xfrm>
                      <a:prstGeom prst="rect"/>
                      <a:solidFill>
                        <a:srgbClr val="FFFFFF">
                          <a:alpha val="0"/>
                        </a:srgbClr>
                      </a:solidFill>
                    </wps:spPr>
                    <wps:txbx>
                      <w:txbxContent>
                        <w:p>
                          <w:pPr>
                            <w:pStyle w:val="Footer"/>
                            <w:pBdr/>
                            <w:rPr/>
                          </w:pPr>
                          <w:r>
                            <w:rPr>
                              <w:rStyle w:val="Pagenumbe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5.75pt;height:14.05pt;mso-wrap-distance-left:0pt;mso-wrap-distance-right:0pt;mso-wrap-distance-top:0pt;mso-wrap-distance-bottom:0pt;margin-top:0.05pt;mso-position-vertical-relative:text;margin-left:412.25pt;mso-position-horizontal:right;mso-position-horizontal-relative:margin">
              <v:fill opacity="0f"/>
              <v:textbox inset="0in,0in,0in,0in">
                <w:txbxContent>
                  <w:p>
                    <w:pPr>
                      <w:pStyle w:val="Footer"/>
                      <w:pBdr/>
                      <w:rPr/>
                    </w:pPr>
                    <w:r>
                      <w:rPr>
                        <w:rStyle w:val="Pagenumber"/>
                      </w:rPr>
                      <w:t xml:space="preserve">Page </w:t>
                    </w: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16d33"/>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db0434"/>
    <w:rPr>
      <w:sz w:val="24"/>
      <w:szCs w:val="24"/>
    </w:rPr>
  </w:style>
  <w:style w:type="character" w:styleId="FooterChar" w:customStyle="1">
    <w:name w:val="Footer Char"/>
    <w:basedOn w:val="DefaultParagraphFont"/>
    <w:link w:val="Footer"/>
    <w:uiPriority w:val="99"/>
    <w:qFormat/>
    <w:rsid w:val="00db0434"/>
    <w:rPr>
      <w:sz w:val="24"/>
      <w:szCs w:val="24"/>
    </w:rPr>
  </w:style>
  <w:style w:type="character" w:styleId="Pagenumber">
    <w:name w:val="page number"/>
    <w:basedOn w:val="DefaultParagraphFont"/>
    <w:uiPriority w:val="99"/>
    <w:semiHidden/>
    <w:unhideWhenUsed/>
    <w:qFormat/>
    <w:rsid w:val="00ae3a15"/>
    <w:rPr/>
  </w:style>
  <w:style w:type="character" w:styleId="InternetLink">
    <w:name w:val="Internet Link"/>
    <w:basedOn w:val="DefaultParagraphFont"/>
    <w:uiPriority w:val="99"/>
    <w:semiHidden/>
    <w:unhideWhenUsed/>
    <w:rsid w:val="000b3da3"/>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2919"/>
    <w:pPr>
      <w:spacing w:before="0" w:after="0"/>
      <w:ind w:left="720" w:hanging="0"/>
      <w:contextualSpacing/>
    </w:pPr>
    <w:rPr/>
  </w:style>
  <w:style w:type="paragraph" w:styleId="Header">
    <w:name w:val="Header"/>
    <w:basedOn w:val="Normal"/>
    <w:link w:val="HeaderChar"/>
    <w:uiPriority w:val="99"/>
    <w:semiHidden/>
    <w:unhideWhenUsed/>
    <w:rsid w:val="00db0434"/>
    <w:pPr>
      <w:tabs>
        <w:tab w:val="center" w:pos="4320" w:leader="none"/>
        <w:tab w:val="right" w:pos="8640" w:leader="none"/>
      </w:tabs>
    </w:pPr>
    <w:rPr/>
  </w:style>
  <w:style w:type="paragraph" w:styleId="Footer">
    <w:name w:val="Footer"/>
    <w:basedOn w:val="Normal"/>
    <w:link w:val="FooterChar"/>
    <w:uiPriority w:val="99"/>
    <w:unhideWhenUsed/>
    <w:rsid w:val="00db0434"/>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LibreOffice/6.0.3.2$Linux_X86_64 LibreOffice_project/00$Build-2</Application>
  <Pages>4</Pages>
  <Words>995</Words>
  <Characters>4414</Characters>
  <CharactersWithSpaces>5549</CharactersWithSpaces>
  <Paragraphs>111</Paragraphs>
  <Company>Grand Valley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2015-01-09T20:41:00Z</dcterms:created>
  <dc:creator>Scott Grissom</dc:creator>
  <dc:description/>
  <dc:language>en-US</dc:language>
  <cp:lastModifiedBy/>
  <cp:lastPrinted>2017-09-06T14:48:00Z</cp:lastPrinted>
  <dcterms:modified xsi:type="dcterms:W3CDTF">2018-05-15T17:38:21Z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Grand Valley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