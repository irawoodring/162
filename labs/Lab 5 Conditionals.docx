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DD879" w14:textId="4A7AD02C" w:rsidR="002A2919" w:rsidRPr="00395DBE" w:rsidRDefault="002B03F3" w:rsidP="00395DBE">
      <w:pPr>
        <w:jc w:val="center"/>
        <w:rPr>
          <w:rFonts w:ascii="Times New Roman" w:hAnsi="Times New Roman"/>
          <w:b/>
          <w:sz w:val="36"/>
        </w:rPr>
      </w:pPr>
      <w:r>
        <w:rPr>
          <w:rFonts w:ascii="Times New Roman" w:hAnsi="Times New Roman"/>
          <w:b/>
          <w:sz w:val="36"/>
        </w:rPr>
        <w:t>CIS 162 Lab 5</w:t>
      </w:r>
    </w:p>
    <w:p w14:paraId="2EE64B90" w14:textId="77777777" w:rsidR="002A2919" w:rsidRPr="00395DBE" w:rsidRDefault="0089617D" w:rsidP="00395DBE">
      <w:pPr>
        <w:jc w:val="center"/>
        <w:rPr>
          <w:rFonts w:ascii="Times New Roman" w:hAnsi="Times New Roman"/>
          <w:b/>
          <w:sz w:val="36"/>
        </w:rPr>
      </w:pPr>
      <w:r>
        <w:rPr>
          <w:rFonts w:ascii="Times New Roman" w:hAnsi="Times New Roman"/>
          <w:b/>
          <w:sz w:val="36"/>
        </w:rPr>
        <w:t>Conditional Statements</w:t>
      </w:r>
    </w:p>
    <w:p w14:paraId="53ED903A" w14:textId="77777777" w:rsidR="002A2919" w:rsidRPr="00395DBE" w:rsidRDefault="002A2919">
      <w:pPr>
        <w:rPr>
          <w:rFonts w:ascii="Times New Roman" w:hAnsi="Times New Roman"/>
        </w:rPr>
      </w:pPr>
    </w:p>
    <w:p w14:paraId="5BC2F4C2" w14:textId="77777777" w:rsidR="00AA78A0" w:rsidRPr="00AA78A0" w:rsidRDefault="007C0673" w:rsidP="00CB66F0">
      <w:pPr>
        <w:rPr>
          <w:rFonts w:ascii="Times New Roman" w:hAnsi="Times New Roman"/>
          <w:b/>
          <w:sz w:val="28"/>
        </w:rPr>
      </w:pPr>
      <w:r w:rsidRPr="00AA78A0">
        <w:rPr>
          <w:rFonts w:ascii="Times New Roman" w:hAnsi="Times New Roman"/>
          <w:b/>
          <w:sz w:val="28"/>
        </w:rPr>
        <w:t xml:space="preserve">Preparation  </w:t>
      </w:r>
    </w:p>
    <w:p w14:paraId="6134A1B2" w14:textId="77777777" w:rsidR="00AA78A0" w:rsidRDefault="007C0673" w:rsidP="00CB66F0">
      <w:pPr>
        <w:rPr>
          <w:rFonts w:ascii="Times New Roman" w:hAnsi="Times New Roman"/>
        </w:rPr>
      </w:pPr>
      <w:r w:rsidRPr="007C0673">
        <w:rPr>
          <w:rFonts w:ascii="Times New Roman" w:hAnsi="Times New Roman"/>
        </w:rPr>
        <w:t xml:space="preserve">Do the following before arriving at lab:  </w:t>
      </w:r>
    </w:p>
    <w:p w14:paraId="3B2C2718" w14:textId="4ED7E927" w:rsidR="002733E0" w:rsidRDefault="00094629" w:rsidP="00AA78A0">
      <w:pPr>
        <w:pStyle w:val="ListParagraph"/>
        <w:numPr>
          <w:ilvl w:val="0"/>
          <w:numId w:val="11"/>
        </w:numPr>
        <w:rPr>
          <w:rFonts w:ascii="Times New Roman" w:hAnsi="Times New Roman"/>
        </w:rPr>
      </w:pPr>
      <w:r>
        <w:rPr>
          <w:rFonts w:ascii="Times New Roman" w:hAnsi="Times New Roman"/>
        </w:rPr>
        <w:t>Read chapter 6</w:t>
      </w:r>
      <w:r w:rsidR="00CE06E3">
        <w:rPr>
          <w:rFonts w:ascii="Times New Roman" w:hAnsi="Times New Roman"/>
        </w:rPr>
        <w:t>.1</w:t>
      </w:r>
      <w:r w:rsidR="00363D1E">
        <w:rPr>
          <w:rFonts w:ascii="Times New Roman" w:hAnsi="Times New Roman"/>
        </w:rPr>
        <w:t xml:space="preserve"> </w:t>
      </w:r>
      <w:r>
        <w:rPr>
          <w:rFonts w:ascii="Times New Roman" w:hAnsi="Times New Roman"/>
        </w:rPr>
        <w:t>–</w:t>
      </w:r>
      <w:r w:rsidR="00363D1E">
        <w:rPr>
          <w:rFonts w:ascii="Times New Roman" w:hAnsi="Times New Roman"/>
        </w:rPr>
        <w:t xml:space="preserve"> </w:t>
      </w:r>
      <w:r>
        <w:rPr>
          <w:rFonts w:ascii="Times New Roman" w:hAnsi="Times New Roman"/>
        </w:rPr>
        <w:t>6.7</w:t>
      </w:r>
    </w:p>
    <w:p w14:paraId="27E4A01B" w14:textId="77777777" w:rsidR="007C0673" w:rsidRPr="00AA78A0" w:rsidRDefault="00222EC9" w:rsidP="00AA78A0">
      <w:pPr>
        <w:pStyle w:val="ListParagraph"/>
        <w:numPr>
          <w:ilvl w:val="0"/>
          <w:numId w:val="11"/>
        </w:numPr>
        <w:rPr>
          <w:rFonts w:ascii="Times New Roman" w:hAnsi="Times New Roman"/>
        </w:rPr>
      </w:pPr>
      <w:r>
        <w:rPr>
          <w:rFonts w:ascii="Times New Roman" w:hAnsi="Times New Roman"/>
        </w:rPr>
        <w:t>Visit codingbat.com and watch the Java Help Videos</w:t>
      </w:r>
    </w:p>
    <w:p w14:paraId="08DF043A" w14:textId="77777777" w:rsidR="007C0673" w:rsidRDefault="007C0673" w:rsidP="00CB66F0">
      <w:pPr>
        <w:rPr>
          <w:rFonts w:ascii="Times New Roman" w:hAnsi="Times New Roman"/>
        </w:rPr>
      </w:pPr>
    </w:p>
    <w:p w14:paraId="6EB1E56E" w14:textId="77777777" w:rsidR="004A06F0" w:rsidRDefault="004A06F0" w:rsidP="00CB66F0">
      <w:pPr>
        <w:rPr>
          <w:rFonts w:ascii="Times New Roman" w:hAnsi="Times New Roman"/>
          <w:b/>
          <w:sz w:val="28"/>
        </w:rPr>
      </w:pPr>
    </w:p>
    <w:p w14:paraId="39BBAE4A" w14:textId="77777777" w:rsidR="007C0673" w:rsidRPr="00AA78A0" w:rsidRDefault="007C0673" w:rsidP="00CB66F0">
      <w:pPr>
        <w:rPr>
          <w:rFonts w:ascii="Times New Roman" w:hAnsi="Times New Roman"/>
          <w:b/>
          <w:sz w:val="28"/>
        </w:rPr>
      </w:pPr>
      <w:r w:rsidRPr="00AA78A0">
        <w:rPr>
          <w:rFonts w:ascii="Times New Roman" w:hAnsi="Times New Roman"/>
          <w:b/>
          <w:sz w:val="28"/>
        </w:rPr>
        <w:t xml:space="preserve">Objectives  </w:t>
      </w:r>
    </w:p>
    <w:p w14:paraId="701A1423" w14:textId="77777777" w:rsidR="007C0673" w:rsidRDefault="007C0673" w:rsidP="00CB66F0">
      <w:pPr>
        <w:rPr>
          <w:rFonts w:ascii="Times New Roman" w:hAnsi="Times New Roman"/>
        </w:rPr>
      </w:pPr>
      <w:r w:rsidRPr="007C0673">
        <w:rPr>
          <w:rFonts w:ascii="Times New Roman" w:hAnsi="Times New Roman"/>
        </w:rPr>
        <w:t xml:space="preserve">After completing this lab, you should be able to:  </w:t>
      </w:r>
    </w:p>
    <w:p w14:paraId="338378F4" w14:textId="77777777" w:rsidR="0043790F" w:rsidRPr="0043790F" w:rsidRDefault="0043790F" w:rsidP="00AA78A0">
      <w:pPr>
        <w:pStyle w:val="ListParagraph"/>
        <w:numPr>
          <w:ilvl w:val="0"/>
          <w:numId w:val="12"/>
        </w:numPr>
        <w:rPr>
          <w:rFonts w:ascii="Times New Roman" w:hAnsi="Times New Roman"/>
        </w:rPr>
      </w:pPr>
      <w:r>
        <w:rPr>
          <w:rFonts w:ascii="Times New Roman" w:hAnsi="Times New Roman"/>
          <w:i/>
        </w:rPr>
        <w:t xml:space="preserve">write </w:t>
      </w:r>
      <w:r w:rsidR="004A06F0">
        <w:rPr>
          <w:rFonts w:ascii="Times New Roman" w:hAnsi="Times New Roman"/>
        </w:rPr>
        <w:t>short p</w:t>
      </w:r>
      <w:r w:rsidR="0089617D">
        <w:rPr>
          <w:rFonts w:ascii="Times New Roman" w:hAnsi="Times New Roman"/>
        </w:rPr>
        <w:t>roblem solutions involving conditional statements</w:t>
      </w:r>
    </w:p>
    <w:p w14:paraId="55C3F464" w14:textId="77777777" w:rsidR="007C0673" w:rsidRDefault="007C0673" w:rsidP="00CB66F0">
      <w:pPr>
        <w:rPr>
          <w:rFonts w:ascii="Times New Roman" w:hAnsi="Times New Roman"/>
        </w:rPr>
      </w:pPr>
    </w:p>
    <w:p w14:paraId="598392AB" w14:textId="77777777" w:rsidR="004A06F0" w:rsidRDefault="004A06F0" w:rsidP="00CB66F0">
      <w:pPr>
        <w:rPr>
          <w:rFonts w:ascii="Times New Roman" w:hAnsi="Times New Roman"/>
          <w:b/>
          <w:sz w:val="28"/>
        </w:rPr>
      </w:pPr>
    </w:p>
    <w:p w14:paraId="279E8B01" w14:textId="77777777" w:rsidR="007C0673" w:rsidRPr="00AA78A0" w:rsidRDefault="00CE06E3" w:rsidP="00CB66F0">
      <w:pPr>
        <w:rPr>
          <w:rFonts w:ascii="Times New Roman" w:hAnsi="Times New Roman"/>
          <w:b/>
          <w:sz w:val="28"/>
        </w:rPr>
      </w:pPr>
      <w:r>
        <w:rPr>
          <w:rFonts w:ascii="Times New Roman" w:hAnsi="Times New Roman"/>
          <w:b/>
          <w:sz w:val="28"/>
        </w:rPr>
        <w:t xml:space="preserve">Activity #1 </w:t>
      </w:r>
      <w:r w:rsidR="0089617D">
        <w:rPr>
          <w:rFonts w:ascii="Times New Roman" w:hAnsi="Times New Roman"/>
          <w:b/>
          <w:sz w:val="28"/>
        </w:rPr>
        <w:t>Coding Bat</w:t>
      </w:r>
    </w:p>
    <w:p w14:paraId="084779E3" w14:textId="77777777" w:rsidR="00F343BB" w:rsidRDefault="0089617D" w:rsidP="000D3CCB">
      <w:pPr>
        <w:ind w:left="360"/>
        <w:rPr>
          <w:rFonts w:ascii="Times New Roman" w:hAnsi="Times New Roman"/>
        </w:rPr>
      </w:pPr>
      <w:r>
        <w:rPr>
          <w:rFonts w:ascii="Times New Roman" w:hAnsi="Times New Roman"/>
        </w:rPr>
        <w:t>Codingbat.com is a great website to practice your coding of short exercises.  You receive immediate feedback if your solution is correct.</w:t>
      </w:r>
    </w:p>
    <w:p w14:paraId="391BA8BF" w14:textId="77777777" w:rsidR="00F343BB" w:rsidRDefault="00F343BB" w:rsidP="000D3CCB">
      <w:pPr>
        <w:ind w:left="360"/>
        <w:rPr>
          <w:rFonts w:ascii="Times New Roman" w:hAnsi="Times New Roman"/>
        </w:rPr>
      </w:pPr>
    </w:p>
    <w:p w14:paraId="75257276" w14:textId="77777777" w:rsidR="0089617D" w:rsidRPr="0089617D" w:rsidRDefault="0089617D" w:rsidP="00672832">
      <w:pPr>
        <w:ind w:firstLine="360"/>
        <w:rPr>
          <w:rFonts w:ascii="Times New Roman" w:hAnsi="Times New Roman"/>
        </w:rPr>
      </w:pPr>
      <w:r w:rsidRPr="0089617D">
        <w:rPr>
          <w:rFonts w:ascii="Times New Roman" w:hAnsi="Times New Roman"/>
        </w:rPr>
        <w:t>Go to codingbat.com</w:t>
      </w:r>
    </w:p>
    <w:p w14:paraId="38A51938" w14:textId="77777777" w:rsidR="0089617D" w:rsidRPr="0089617D" w:rsidRDefault="0089617D" w:rsidP="00672832">
      <w:pPr>
        <w:ind w:firstLine="360"/>
        <w:rPr>
          <w:rFonts w:ascii="Times New Roman" w:hAnsi="Times New Roman"/>
        </w:rPr>
      </w:pPr>
      <w:r>
        <w:rPr>
          <w:rFonts w:ascii="Times New Roman" w:hAnsi="Times New Roman"/>
        </w:rPr>
        <w:t>Select J</w:t>
      </w:r>
      <w:r w:rsidRPr="0089617D">
        <w:rPr>
          <w:rFonts w:ascii="Times New Roman" w:hAnsi="Times New Roman"/>
        </w:rPr>
        <w:t>ava &gt; Warmup-1</w:t>
      </w:r>
    </w:p>
    <w:p w14:paraId="30C55907" w14:textId="77777777" w:rsidR="0089617D" w:rsidRPr="0089617D" w:rsidRDefault="0089617D" w:rsidP="00672832">
      <w:pPr>
        <w:ind w:firstLine="360"/>
        <w:rPr>
          <w:rFonts w:ascii="Times New Roman" w:hAnsi="Times New Roman"/>
        </w:rPr>
      </w:pPr>
      <w:r w:rsidRPr="0089617D">
        <w:rPr>
          <w:rFonts w:ascii="Times New Roman" w:hAnsi="Times New Roman"/>
        </w:rPr>
        <w:t>Read “If Boolean Logic” at the bottom of the page</w:t>
      </w:r>
    </w:p>
    <w:p w14:paraId="1DF539A9" w14:textId="77777777" w:rsidR="004A06F0" w:rsidRDefault="004A06F0" w:rsidP="0089617D">
      <w:pPr>
        <w:rPr>
          <w:rFonts w:ascii="Times New Roman" w:hAnsi="Times New Roman"/>
          <w:b/>
          <w:sz w:val="28"/>
        </w:rPr>
      </w:pPr>
    </w:p>
    <w:p w14:paraId="63B1D33F" w14:textId="77777777" w:rsidR="0089617D" w:rsidRPr="0089617D" w:rsidRDefault="0089617D" w:rsidP="0089617D">
      <w:pPr>
        <w:rPr>
          <w:rFonts w:ascii="Times New Roman" w:hAnsi="Times New Roman"/>
          <w:b/>
          <w:sz w:val="28"/>
        </w:rPr>
      </w:pPr>
      <w:r w:rsidRPr="0089617D">
        <w:rPr>
          <w:rFonts w:ascii="Times New Roman" w:hAnsi="Times New Roman"/>
          <w:b/>
          <w:sz w:val="28"/>
        </w:rPr>
        <w:t>Java &gt; Warmup-1</w:t>
      </w:r>
    </w:p>
    <w:p w14:paraId="38020356" w14:textId="3D64B4C0" w:rsidR="0089617D" w:rsidRPr="0089617D" w:rsidRDefault="00965C78" w:rsidP="0089617D">
      <w:pPr>
        <w:pStyle w:val="ListParagraph"/>
        <w:numPr>
          <w:ilvl w:val="0"/>
          <w:numId w:val="18"/>
        </w:numPr>
        <w:rPr>
          <w:rFonts w:ascii="Times New Roman" w:hAnsi="Times New Roman"/>
        </w:rPr>
      </w:pPr>
      <w:r>
        <w:rPr>
          <w:rFonts w:ascii="Times New Roman" w:hAnsi="Times New Roman"/>
        </w:rPr>
        <w:t>Solve exercise “makes10</w:t>
      </w:r>
      <w:r w:rsidR="0089617D" w:rsidRPr="0089617D">
        <w:rPr>
          <w:rFonts w:ascii="Times New Roman" w:hAnsi="Times New Roman"/>
        </w:rPr>
        <w:t>”</w:t>
      </w:r>
    </w:p>
    <w:p w14:paraId="4046BFDA" w14:textId="77777777" w:rsidR="0089617D" w:rsidRPr="0089617D" w:rsidRDefault="0089617D" w:rsidP="0089617D">
      <w:pPr>
        <w:pStyle w:val="ListParagraph"/>
        <w:numPr>
          <w:ilvl w:val="0"/>
          <w:numId w:val="18"/>
        </w:numPr>
        <w:rPr>
          <w:rFonts w:ascii="Times New Roman" w:hAnsi="Times New Roman"/>
        </w:rPr>
      </w:pPr>
      <w:r w:rsidRPr="0089617D">
        <w:rPr>
          <w:rFonts w:ascii="Times New Roman" w:hAnsi="Times New Roman"/>
        </w:rPr>
        <w:t>Solve exercise “icyHot”</w:t>
      </w:r>
    </w:p>
    <w:p w14:paraId="753ADE37" w14:textId="77777777" w:rsidR="00431D98" w:rsidRPr="0089617D" w:rsidRDefault="0089617D" w:rsidP="0089617D">
      <w:pPr>
        <w:pStyle w:val="ListParagraph"/>
        <w:numPr>
          <w:ilvl w:val="0"/>
          <w:numId w:val="18"/>
        </w:numPr>
        <w:rPr>
          <w:rFonts w:ascii="Times New Roman" w:hAnsi="Times New Roman"/>
        </w:rPr>
      </w:pPr>
      <w:r w:rsidRPr="0089617D">
        <w:rPr>
          <w:rFonts w:ascii="Times New Roman" w:hAnsi="Times New Roman"/>
        </w:rPr>
        <w:t>Show your i</w:t>
      </w:r>
      <w:r w:rsidR="004A06F0">
        <w:rPr>
          <w:rFonts w:ascii="Times New Roman" w:hAnsi="Times New Roman"/>
        </w:rPr>
        <w:t>nstructor when complete with TWO</w:t>
      </w:r>
      <w:r w:rsidRPr="0089617D">
        <w:rPr>
          <w:rFonts w:ascii="Times New Roman" w:hAnsi="Times New Roman"/>
        </w:rPr>
        <w:t xml:space="preserve"> green checkmarks</w:t>
      </w:r>
    </w:p>
    <w:p w14:paraId="6E6BE3E1" w14:textId="77777777" w:rsidR="004A06F0" w:rsidRDefault="004A06F0" w:rsidP="0089617D">
      <w:pPr>
        <w:rPr>
          <w:rFonts w:ascii="Times New Roman" w:hAnsi="Times New Roman"/>
          <w:b/>
          <w:sz w:val="28"/>
        </w:rPr>
      </w:pPr>
    </w:p>
    <w:p w14:paraId="3C123157" w14:textId="5C98B770" w:rsidR="0089617D" w:rsidRPr="0089617D" w:rsidRDefault="0089617D" w:rsidP="0089617D">
      <w:pPr>
        <w:rPr>
          <w:rFonts w:ascii="Times New Roman" w:hAnsi="Times New Roman"/>
          <w:b/>
          <w:sz w:val="28"/>
        </w:rPr>
      </w:pPr>
      <w:r>
        <w:rPr>
          <w:rFonts w:ascii="Times New Roman" w:hAnsi="Times New Roman"/>
          <w:b/>
          <w:sz w:val="28"/>
        </w:rPr>
        <w:t>Java &gt; Logic</w:t>
      </w:r>
      <w:r w:rsidRPr="0089617D">
        <w:rPr>
          <w:rFonts w:ascii="Times New Roman" w:hAnsi="Times New Roman"/>
          <w:b/>
          <w:sz w:val="28"/>
        </w:rPr>
        <w:t>-1</w:t>
      </w:r>
      <w:r w:rsidR="00315099">
        <w:rPr>
          <w:rFonts w:ascii="Times New Roman" w:hAnsi="Times New Roman"/>
          <w:b/>
          <w:sz w:val="28"/>
        </w:rPr>
        <w:t xml:space="preserve"> </w:t>
      </w:r>
    </w:p>
    <w:p w14:paraId="20FBA129" w14:textId="4E9A8C12" w:rsidR="0089617D" w:rsidRPr="0089617D" w:rsidRDefault="0089617D" w:rsidP="0089617D">
      <w:pPr>
        <w:pStyle w:val="ListParagraph"/>
        <w:numPr>
          <w:ilvl w:val="0"/>
          <w:numId w:val="19"/>
        </w:numPr>
        <w:rPr>
          <w:rFonts w:ascii="Times New Roman" w:hAnsi="Times New Roman"/>
        </w:rPr>
      </w:pPr>
      <w:r w:rsidRPr="0089617D">
        <w:rPr>
          <w:rFonts w:ascii="Times New Roman" w:hAnsi="Times New Roman"/>
        </w:rPr>
        <w:t>Solve exercise “</w:t>
      </w:r>
      <w:r>
        <w:rPr>
          <w:rFonts w:ascii="Times New Roman" w:hAnsi="Times New Roman"/>
        </w:rPr>
        <w:t>sortaSum</w:t>
      </w:r>
      <w:r w:rsidRPr="0089617D">
        <w:rPr>
          <w:rFonts w:ascii="Times New Roman" w:hAnsi="Times New Roman"/>
        </w:rPr>
        <w:t>”</w:t>
      </w:r>
      <w:r w:rsidR="00407D07">
        <w:rPr>
          <w:rFonts w:ascii="Times New Roman" w:hAnsi="Times New Roman"/>
        </w:rPr>
        <w:tab/>
        <w:t>- and then copy to zyLabs in Chapter 6</w:t>
      </w:r>
      <w:bookmarkStart w:id="0" w:name="_GoBack"/>
      <w:bookmarkEnd w:id="0"/>
    </w:p>
    <w:p w14:paraId="0BA7DEB1" w14:textId="77777777" w:rsidR="0089617D" w:rsidRPr="0089617D" w:rsidRDefault="0089617D" w:rsidP="0089617D">
      <w:pPr>
        <w:pStyle w:val="ListParagraph"/>
        <w:numPr>
          <w:ilvl w:val="0"/>
          <w:numId w:val="19"/>
        </w:numPr>
        <w:rPr>
          <w:rFonts w:ascii="Times New Roman" w:hAnsi="Times New Roman"/>
        </w:rPr>
      </w:pPr>
      <w:r w:rsidRPr="0089617D">
        <w:rPr>
          <w:rFonts w:ascii="Times New Roman" w:hAnsi="Times New Roman"/>
        </w:rPr>
        <w:t>Solve exercise “</w:t>
      </w:r>
      <w:r>
        <w:rPr>
          <w:rFonts w:ascii="Times New Roman" w:hAnsi="Times New Roman"/>
        </w:rPr>
        <w:t>blueTicket</w:t>
      </w:r>
      <w:r w:rsidRPr="0089617D">
        <w:rPr>
          <w:rFonts w:ascii="Times New Roman" w:hAnsi="Times New Roman"/>
        </w:rPr>
        <w:t>”</w:t>
      </w:r>
    </w:p>
    <w:p w14:paraId="1044F42A" w14:textId="63B78AE3" w:rsidR="00733ACC" w:rsidRPr="00407D07" w:rsidRDefault="00315099" w:rsidP="00407D07">
      <w:pPr>
        <w:pStyle w:val="ListParagraph"/>
        <w:numPr>
          <w:ilvl w:val="0"/>
          <w:numId w:val="19"/>
        </w:numPr>
        <w:rPr>
          <w:rFonts w:ascii="Times New Roman" w:hAnsi="Times New Roman"/>
        </w:rPr>
      </w:pPr>
      <w:r w:rsidRPr="0089617D">
        <w:rPr>
          <w:rFonts w:ascii="Times New Roman" w:hAnsi="Times New Roman"/>
        </w:rPr>
        <w:t>Solve exercise “</w:t>
      </w:r>
      <w:r>
        <w:rPr>
          <w:rFonts w:ascii="Times New Roman" w:hAnsi="Times New Roman"/>
        </w:rPr>
        <w:t>squirrelPlay</w:t>
      </w:r>
      <w:r w:rsidRPr="0089617D">
        <w:rPr>
          <w:rFonts w:ascii="Times New Roman" w:hAnsi="Times New Roman"/>
        </w:rPr>
        <w:t>”</w:t>
      </w:r>
    </w:p>
    <w:p w14:paraId="266D096A" w14:textId="15D46FC4" w:rsidR="00315099" w:rsidRPr="00FC5946" w:rsidRDefault="00315099" w:rsidP="00315099">
      <w:pPr>
        <w:pStyle w:val="ListParagraph"/>
        <w:numPr>
          <w:ilvl w:val="0"/>
          <w:numId w:val="19"/>
        </w:numPr>
        <w:rPr>
          <w:rFonts w:ascii="Times New Roman" w:hAnsi="Times New Roman"/>
        </w:rPr>
      </w:pPr>
      <w:r w:rsidRPr="0089617D">
        <w:rPr>
          <w:rFonts w:ascii="Times New Roman" w:hAnsi="Times New Roman"/>
        </w:rPr>
        <w:t>Solve exercise “</w:t>
      </w:r>
      <w:r>
        <w:rPr>
          <w:rFonts w:ascii="Times New Roman" w:hAnsi="Times New Roman"/>
        </w:rPr>
        <w:t>lastDigit</w:t>
      </w:r>
      <w:r w:rsidRPr="0089617D">
        <w:rPr>
          <w:rFonts w:ascii="Times New Roman" w:hAnsi="Times New Roman"/>
        </w:rPr>
        <w:t>”</w:t>
      </w:r>
    </w:p>
    <w:p w14:paraId="40AEC506" w14:textId="047D4301" w:rsidR="00315099" w:rsidRDefault="00315099" w:rsidP="00315099">
      <w:pPr>
        <w:pStyle w:val="ListParagraph"/>
        <w:numPr>
          <w:ilvl w:val="0"/>
          <w:numId w:val="19"/>
        </w:numPr>
        <w:rPr>
          <w:rFonts w:ascii="Times New Roman" w:hAnsi="Times New Roman"/>
        </w:rPr>
      </w:pPr>
      <w:r w:rsidRPr="0089617D">
        <w:rPr>
          <w:rFonts w:ascii="Times New Roman" w:hAnsi="Times New Roman"/>
        </w:rPr>
        <w:t>Solve exercise “</w:t>
      </w:r>
      <w:r>
        <w:rPr>
          <w:rFonts w:ascii="Times New Roman" w:hAnsi="Times New Roman"/>
        </w:rPr>
        <w:t>alarmClock</w:t>
      </w:r>
      <w:r w:rsidRPr="0089617D">
        <w:rPr>
          <w:rFonts w:ascii="Times New Roman" w:hAnsi="Times New Roman"/>
        </w:rPr>
        <w:t>”</w:t>
      </w:r>
    </w:p>
    <w:p w14:paraId="52B8398F" w14:textId="77777777" w:rsidR="00407D07" w:rsidRPr="00315099" w:rsidRDefault="00407D07" w:rsidP="00407D07">
      <w:pPr>
        <w:pStyle w:val="ListParagraph"/>
        <w:numPr>
          <w:ilvl w:val="0"/>
          <w:numId w:val="19"/>
        </w:numPr>
        <w:rPr>
          <w:rFonts w:ascii="Times New Roman" w:hAnsi="Times New Roman"/>
        </w:rPr>
      </w:pPr>
      <w:r w:rsidRPr="0089617D">
        <w:rPr>
          <w:rFonts w:ascii="Times New Roman" w:hAnsi="Times New Roman"/>
        </w:rPr>
        <w:t>Solve exercise “</w:t>
      </w:r>
      <w:r>
        <w:rPr>
          <w:rFonts w:ascii="Times New Roman" w:hAnsi="Times New Roman"/>
        </w:rPr>
        <w:t>teaParty</w:t>
      </w:r>
      <w:r w:rsidRPr="0089617D">
        <w:rPr>
          <w:rFonts w:ascii="Times New Roman" w:hAnsi="Times New Roman"/>
        </w:rPr>
        <w:t>”</w:t>
      </w:r>
    </w:p>
    <w:p w14:paraId="48948699" w14:textId="77777777" w:rsidR="00407D07" w:rsidRDefault="00407D07" w:rsidP="00407D07">
      <w:pPr>
        <w:pStyle w:val="ListParagraph"/>
        <w:numPr>
          <w:ilvl w:val="0"/>
          <w:numId w:val="19"/>
        </w:numPr>
        <w:rPr>
          <w:rFonts w:ascii="Times New Roman" w:hAnsi="Times New Roman"/>
        </w:rPr>
      </w:pPr>
      <w:r w:rsidRPr="0089617D">
        <w:rPr>
          <w:rFonts w:ascii="Times New Roman" w:hAnsi="Times New Roman"/>
        </w:rPr>
        <w:t>Solve exercise “</w:t>
      </w:r>
      <w:r>
        <w:rPr>
          <w:rFonts w:ascii="Times New Roman" w:hAnsi="Times New Roman"/>
        </w:rPr>
        <w:t>greenTicket</w:t>
      </w:r>
      <w:r w:rsidRPr="0089617D">
        <w:rPr>
          <w:rFonts w:ascii="Times New Roman" w:hAnsi="Times New Roman"/>
        </w:rPr>
        <w:t>”</w:t>
      </w:r>
    </w:p>
    <w:p w14:paraId="04FC6EB8" w14:textId="77777777" w:rsidR="00407D07" w:rsidRDefault="00407D07" w:rsidP="00407D07">
      <w:pPr>
        <w:pStyle w:val="ListParagraph"/>
        <w:numPr>
          <w:ilvl w:val="0"/>
          <w:numId w:val="19"/>
        </w:numPr>
        <w:rPr>
          <w:rFonts w:ascii="Times New Roman" w:hAnsi="Times New Roman"/>
        </w:rPr>
      </w:pPr>
      <w:r w:rsidRPr="0089617D">
        <w:rPr>
          <w:rFonts w:ascii="Times New Roman" w:hAnsi="Times New Roman"/>
        </w:rPr>
        <w:t>Solve exercise “</w:t>
      </w:r>
      <w:r>
        <w:rPr>
          <w:rFonts w:ascii="Times New Roman" w:hAnsi="Times New Roman"/>
        </w:rPr>
        <w:t>answerCell</w:t>
      </w:r>
      <w:r w:rsidRPr="0089617D">
        <w:rPr>
          <w:rFonts w:ascii="Times New Roman" w:hAnsi="Times New Roman"/>
        </w:rPr>
        <w:t>”</w:t>
      </w:r>
    </w:p>
    <w:p w14:paraId="7E8F18D2" w14:textId="44F6E5BE" w:rsidR="00407D07" w:rsidRPr="00407D07" w:rsidRDefault="00407D07" w:rsidP="00407D07">
      <w:pPr>
        <w:pStyle w:val="ListParagraph"/>
        <w:numPr>
          <w:ilvl w:val="0"/>
          <w:numId w:val="19"/>
        </w:numPr>
        <w:rPr>
          <w:rFonts w:ascii="Times New Roman" w:hAnsi="Times New Roman"/>
        </w:rPr>
      </w:pPr>
      <w:r w:rsidRPr="0089617D">
        <w:rPr>
          <w:rFonts w:ascii="Times New Roman" w:hAnsi="Times New Roman"/>
        </w:rPr>
        <w:t>Solve exercise “</w:t>
      </w:r>
      <w:r>
        <w:rPr>
          <w:rFonts w:ascii="Times New Roman" w:hAnsi="Times New Roman"/>
        </w:rPr>
        <w:t>teenSum</w:t>
      </w:r>
      <w:r w:rsidRPr="0089617D">
        <w:rPr>
          <w:rFonts w:ascii="Times New Roman" w:hAnsi="Times New Roman"/>
        </w:rPr>
        <w:t>”</w:t>
      </w:r>
    </w:p>
    <w:p w14:paraId="068BD8AC" w14:textId="7E79DECA" w:rsidR="00733ACC" w:rsidRPr="00407D07" w:rsidRDefault="00733ACC" w:rsidP="00407D07">
      <w:pPr>
        <w:pStyle w:val="ListParagraph"/>
        <w:numPr>
          <w:ilvl w:val="0"/>
          <w:numId w:val="19"/>
        </w:numPr>
        <w:rPr>
          <w:rFonts w:ascii="Times New Roman" w:hAnsi="Times New Roman"/>
        </w:rPr>
      </w:pPr>
      <w:r w:rsidRPr="0089617D">
        <w:rPr>
          <w:rFonts w:ascii="Times New Roman" w:hAnsi="Times New Roman"/>
        </w:rPr>
        <w:t>Solve exercise “</w:t>
      </w:r>
      <w:r>
        <w:rPr>
          <w:rFonts w:ascii="Times New Roman" w:hAnsi="Times New Roman"/>
        </w:rPr>
        <w:t>love6</w:t>
      </w:r>
      <w:r w:rsidRPr="0089617D">
        <w:rPr>
          <w:rFonts w:ascii="Times New Roman" w:hAnsi="Times New Roman"/>
        </w:rPr>
        <w:t>”</w:t>
      </w:r>
    </w:p>
    <w:p w14:paraId="55C11412" w14:textId="4CA42F45" w:rsidR="0089617D" w:rsidRPr="0089617D" w:rsidRDefault="0089617D" w:rsidP="0089617D">
      <w:pPr>
        <w:pStyle w:val="ListParagraph"/>
        <w:numPr>
          <w:ilvl w:val="0"/>
          <w:numId w:val="19"/>
        </w:numPr>
        <w:rPr>
          <w:rFonts w:ascii="Times New Roman" w:hAnsi="Times New Roman"/>
        </w:rPr>
      </w:pPr>
      <w:r w:rsidRPr="0089617D">
        <w:rPr>
          <w:rFonts w:ascii="Times New Roman" w:hAnsi="Times New Roman"/>
        </w:rPr>
        <w:t>Show your i</w:t>
      </w:r>
      <w:r w:rsidR="004A06F0">
        <w:rPr>
          <w:rFonts w:ascii="Times New Roman" w:hAnsi="Times New Roman"/>
        </w:rPr>
        <w:t xml:space="preserve">nstructor </w:t>
      </w:r>
      <w:r w:rsidR="00315099">
        <w:rPr>
          <w:rFonts w:ascii="Times New Roman" w:hAnsi="Times New Roman"/>
        </w:rPr>
        <w:t>when complete with TEN</w:t>
      </w:r>
      <w:r w:rsidRPr="0089617D">
        <w:rPr>
          <w:rFonts w:ascii="Times New Roman" w:hAnsi="Times New Roman"/>
        </w:rPr>
        <w:t xml:space="preserve"> green checkmarks</w:t>
      </w:r>
    </w:p>
    <w:p w14:paraId="6B2BEB46" w14:textId="77777777" w:rsidR="000D3800" w:rsidRDefault="000D3800" w:rsidP="004A06F0">
      <w:pPr>
        <w:rPr>
          <w:rFonts w:ascii="Courier New" w:hAnsi="Courier New"/>
          <w:sz w:val="28"/>
        </w:rPr>
      </w:pPr>
    </w:p>
    <w:p w14:paraId="5B7BC6A9" w14:textId="77777777" w:rsidR="00094629" w:rsidRPr="000D3800" w:rsidRDefault="00094629" w:rsidP="00094629">
      <w:pPr>
        <w:rPr>
          <w:rFonts w:ascii="Times New Roman" w:hAnsi="Times New Roman"/>
          <w:sz w:val="28"/>
        </w:rPr>
      </w:pPr>
      <w:r w:rsidRPr="00AA78A0">
        <w:rPr>
          <w:rFonts w:ascii="Times New Roman" w:hAnsi="Times New Roman"/>
          <w:b/>
          <w:sz w:val="28"/>
        </w:rPr>
        <w:t xml:space="preserve">Grading Criteria   </w:t>
      </w:r>
    </w:p>
    <w:p w14:paraId="36813935" w14:textId="77777777" w:rsidR="00094629" w:rsidRPr="00395DBE" w:rsidRDefault="00094629" w:rsidP="00094629">
      <w:pPr>
        <w:rPr>
          <w:rFonts w:ascii="Times New Roman" w:hAnsi="Times New Roman"/>
        </w:rPr>
      </w:pPr>
      <w:r>
        <w:rPr>
          <w:rFonts w:ascii="Times New Roman" w:hAnsi="Times New Roman"/>
        </w:rPr>
        <w:t xml:space="preserve">This lab is worth 1 point in addition to the completed zyLabs.   </w:t>
      </w:r>
    </w:p>
    <w:p w14:paraId="0EEDDC7C" w14:textId="77777777" w:rsidR="00CE06E3" w:rsidRDefault="00CE06E3">
      <w:pPr>
        <w:rPr>
          <w:rFonts w:ascii="Times New Roman" w:hAnsi="Times New Roman"/>
          <w:b/>
          <w:sz w:val="28"/>
        </w:rPr>
      </w:pPr>
      <w:r>
        <w:rPr>
          <w:rFonts w:ascii="Times New Roman" w:hAnsi="Times New Roman"/>
          <w:b/>
          <w:sz w:val="28"/>
        </w:rPr>
        <w:br w:type="page"/>
      </w:r>
    </w:p>
    <w:p w14:paraId="563044DB" w14:textId="2EF21980" w:rsidR="00CE06E3" w:rsidRPr="00AA78A0" w:rsidRDefault="00CE06E3" w:rsidP="00CE06E3">
      <w:pPr>
        <w:rPr>
          <w:rFonts w:ascii="Times New Roman" w:hAnsi="Times New Roman"/>
          <w:b/>
          <w:sz w:val="28"/>
        </w:rPr>
      </w:pPr>
      <w:r>
        <w:rPr>
          <w:rFonts w:ascii="Times New Roman" w:hAnsi="Times New Roman"/>
          <w:b/>
          <w:sz w:val="28"/>
        </w:rPr>
        <w:lastRenderedPageBreak/>
        <w:t>Activity #2 Getting to Know Piazza</w:t>
      </w:r>
      <w:r w:rsidR="00965C78">
        <w:rPr>
          <w:rFonts w:ascii="Times New Roman" w:hAnsi="Times New Roman"/>
          <w:b/>
          <w:sz w:val="28"/>
        </w:rPr>
        <w:t xml:space="preserve"> (completed individually)</w:t>
      </w:r>
    </w:p>
    <w:p w14:paraId="14CE6E29" w14:textId="77777777" w:rsidR="00CE06E3" w:rsidRDefault="00CE06E3" w:rsidP="00CE06E3">
      <w:pPr>
        <w:ind w:left="360"/>
        <w:rPr>
          <w:rFonts w:ascii="Times New Roman" w:hAnsi="Times New Roman"/>
        </w:rPr>
      </w:pPr>
      <w:r>
        <w:rPr>
          <w:rFonts w:ascii="Times New Roman" w:hAnsi="Times New Roman"/>
        </w:rPr>
        <w:t xml:space="preserve">Piazza is an online community for CIS 162 students to ask and answer questions about the course.  Although the instructor will chime in as well it is a great opportunity to have questions answered by your fellow students at 3:00 a.m.  </w:t>
      </w:r>
    </w:p>
    <w:p w14:paraId="4E64E440" w14:textId="77777777" w:rsidR="00CE06E3" w:rsidRDefault="00CE06E3" w:rsidP="00CE06E3">
      <w:pPr>
        <w:ind w:left="360"/>
        <w:rPr>
          <w:rFonts w:ascii="Times New Roman" w:hAnsi="Times New Roman"/>
        </w:rPr>
      </w:pPr>
    </w:p>
    <w:p w14:paraId="0F953E6C" w14:textId="77777777" w:rsidR="00CE06E3" w:rsidRPr="003D715E" w:rsidRDefault="00CE06E3" w:rsidP="00CE06E3">
      <w:pPr>
        <w:pStyle w:val="ListParagraph"/>
        <w:numPr>
          <w:ilvl w:val="0"/>
          <w:numId w:val="20"/>
        </w:numPr>
        <w:rPr>
          <w:rFonts w:ascii="Times New Roman" w:hAnsi="Times New Roman"/>
        </w:rPr>
      </w:pPr>
      <w:r w:rsidRPr="003D715E">
        <w:rPr>
          <w:rFonts w:ascii="Times New Roman" w:hAnsi="Times New Roman"/>
        </w:rPr>
        <w:t>Follow the</w:t>
      </w:r>
      <w:r>
        <w:rPr>
          <w:rFonts w:ascii="Times New Roman" w:hAnsi="Times New Roman"/>
        </w:rPr>
        <w:t xml:space="preserve"> Piazza</w:t>
      </w:r>
      <w:r w:rsidRPr="003D715E">
        <w:rPr>
          <w:rFonts w:ascii="Times New Roman" w:hAnsi="Times New Roman"/>
        </w:rPr>
        <w:t xml:space="preserve"> link from the External Links section of ou</w:t>
      </w:r>
      <w:r>
        <w:rPr>
          <w:rFonts w:ascii="Times New Roman" w:hAnsi="Times New Roman"/>
        </w:rPr>
        <w:t>r BlackBoard page</w:t>
      </w:r>
      <w:r w:rsidRPr="003D715E">
        <w:rPr>
          <w:rFonts w:ascii="Times New Roman" w:hAnsi="Times New Roman"/>
        </w:rPr>
        <w:t>.</w:t>
      </w:r>
    </w:p>
    <w:p w14:paraId="6B888089" w14:textId="152EDCE4" w:rsidR="00CE06E3" w:rsidRDefault="00CE06E3" w:rsidP="00CE06E3">
      <w:pPr>
        <w:pStyle w:val="ListParagraph"/>
        <w:numPr>
          <w:ilvl w:val="0"/>
          <w:numId w:val="20"/>
        </w:numPr>
        <w:rPr>
          <w:rFonts w:ascii="Times New Roman" w:hAnsi="Times New Roman"/>
        </w:rPr>
      </w:pPr>
      <w:r>
        <w:rPr>
          <w:rFonts w:ascii="Times New Roman" w:hAnsi="Times New Roman"/>
        </w:rPr>
        <w:t>Respond to the e-mail invitation to c</w:t>
      </w:r>
      <w:r w:rsidRPr="003D715E">
        <w:rPr>
          <w:rFonts w:ascii="Times New Roman" w:hAnsi="Times New Roman"/>
        </w:rPr>
        <w:t xml:space="preserve">reate an account so that you will be notified of new questions and answers. </w:t>
      </w:r>
    </w:p>
    <w:p w14:paraId="6EB7F6A9" w14:textId="77777777" w:rsidR="00CE06E3" w:rsidRPr="003D715E" w:rsidRDefault="00CE06E3" w:rsidP="00CE06E3">
      <w:pPr>
        <w:pStyle w:val="ListParagraph"/>
        <w:numPr>
          <w:ilvl w:val="0"/>
          <w:numId w:val="20"/>
        </w:numPr>
        <w:rPr>
          <w:rFonts w:ascii="Times New Roman" w:hAnsi="Times New Roman"/>
        </w:rPr>
      </w:pPr>
      <w:r w:rsidRPr="003D715E">
        <w:rPr>
          <w:rFonts w:ascii="Times New Roman" w:hAnsi="Times New Roman"/>
        </w:rPr>
        <w:t>Read the Welcome to Piazza page</w:t>
      </w:r>
      <w:r>
        <w:rPr>
          <w:rFonts w:ascii="Times New Roman" w:hAnsi="Times New Roman"/>
        </w:rPr>
        <w:t xml:space="preserve"> on the left</w:t>
      </w:r>
    </w:p>
    <w:p w14:paraId="227EAB01" w14:textId="6B1A7B77" w:rsidR="00CE06E3" w:rsidRDefault="00CE06E3" w:rsidP="00CE06E3">
      <w:pPr>
        <w:pStyle w:val="ListParagraph"/>
        <w:numPr>
          <w:ilvl w:val="0"/>
          <w:numId w:val="20"/>
        </w:numPr>
        <w:rPr>
          <w:rFonts w:ascii="Times New Roman" w:hAnsi="Times New Roman"/>
        </w:rPr>
      </w:pPr>
      <w:r>
        <w:rPr>
          <w:rFonts w:ascii="Times New Roman" w:hAnsi="Times New Roman"/>
        </w:rPr>
        <w:t xml:space="preserve">The Q&amp;A section along the top is the most important.  </w:t>
      </w:r>
      <w:r w:rsidRPr="003D715E">
        <w:rPr>
          <w:rFonts w:ascii="Times New Roman" w:hAnsi="Times New Roman"/>
        </w:rPr>
        <w:t>Post a new question or reply to an existing question as practice</w:t>
      </w:r>
      <w:r>
        <w:rPr>
          <w:rFonts w:ascii="Times New Roman" w:hAnsi="Times New Roman"/>
        </w:rPr>
        <w:t xml:space="preserve">.  Posts can be directed to the entire class or just the </w:t>
      </w:r>
      <w:r w:rsidR="00814E1D">
        <w:rPr>
          <w:rFonts w:ascii="Times New Roman" w:hAnsi="Times New Roman"/>
        </w:rPr>
        <w:t>instructor</w:t>
      </w:r>
      <w:r>
        <w:rPr>
          <w:rFonts w:ascii="Times New Roman" w:hAnsi="Times New Roman"/>
        </w:rPr>
        <w:t>.</w:t>
      </w:r>
    </w:p>
    <w:p w14:paraId="707317B5" w14:textId="77777777" w:rsidR="00CE06E3" w:rsidRDefault="00CE06E3" w:rsidP="00CE06E3">
      <w:pPr>
        <w:pStyle w:val="ListParagraph"/>
        <w:numPr>
          <w:ilvl w:val="0"/>
          <w:numId w:val="20"/>
        </w:numPr>
        <w:rPr>
          <w:rFonts w:ascii="Times New Roman" w:hAnsi="Times New Roman"/>
        </w:rPr>
      </w:pPr>
      <w:r>
        <w:rPr>
          <w:rFonts w:ascii="Times New Roman" w:hAnsi="Times New Roman"/>
        </w:rPr>
        <w:t>Adjust your e-mail settings using the Gear icon in the upper right corner.  You can turn off all e-mail notifications, select real-time updates or digest format that only sends messages every few hours.</w:t>
      </w:r>
    </w:p>
    <w:p w14:paraId="0A616C80" w14:textId="77777777" w:rsidR="00CE06E3" w:rsidRPr="005C127E" w:rsidRDefault="00CE06E3" w:rsidP="00CE06E3">
      <w:pPr>
        <w:pStyle w:val="ListParagraph"/>
        <w:numPr>
          <w:ilvl w:val="0"/>
          <w:numId w:val="20"/>
        </w:numPr>
        <w:rPr>
          <w:rFonts w:ascii="Times New Roman" w:hAnsi="Times New Roman"/>
        </w:rPr>
      </w:pPr>
      <w:r>
        <w:rPr>
          <w:rFonts w:ascii="Times New Roman" w:hAnsi="Times New Roman"/>
        </w:rPr>
        <w:t>You might choose to disable the ‘Career’ option within Piazza if you do not want to receive information about jobs related to your major.  Choose your Name in the upper right corner to adjust these settings.</w:t>
      </w:r>
    </w:p>
    <w:p w14:paraId="2AD885E9" w14:textId="77777777" w:rsidR="004A06F0" w:rsidRDefault="004A06F0" w:rsidP="00CB66F0">
      <w:pPr>
        <w:rPr>
          <w:rFonts w:ascii="Times New Roman" w:hAnsi="Times New Roman"/>
          <w:b/>
          <w:sz w:val="28"/>
        </w:rPr>
      </w:pPr>
    </w:p>
    <w:p w14:paraId="46AFC22D" w14:textId="167C6ABE" w:rsidR="00EC3714" w:rsidRPr="00395DBE" w:rsidRDefault="00810350" w:rsidP="00CB66F0">
      <w:pPr>
        <w:rPr>
          <w:rFonts w:ascii="Times New Roman" w:hAnsi="Times New Roman"/>
        </w:rPr>
      </w:pPr>
      <w:r>
        <w:rPr>
          <w:rFonts w:ascii="Times New Roman" w:hAnsi="Times New Roman"/>
        </w:rPr>
        <w:t xml:space="preserve"> </w:t>
      </w:r>
    </w:p>
    <w:sectPr w:rsidR="00EC3714" w:rsidRPr="00395DBE" w:rsidSect="000D3800">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B5F3A" w14:textId="77777777" w:rsidR="007441EF" w:rsidRDefault="007441EF">
      <w:r>
        <w:separator/>
      </w:r>
    </w:p>
  </w:endnote>
  <w:endnote w:type="continuationSeparator" w:id="0">
    <w:p w14:paraId="1F904EDE" w14:textId="77777777" w:rsidR="007441EF" w:rsidRDefault="0074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DA7EC" w14:textId="77777777" w:rsidR="00814E1D" w:rsidRDefault="00814E1D"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6FCEF2" w14:textId="77777777" w:rsidR="00814E1D" w:rsidRDefault="00814E1D"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099F0" w14:textId="77777777" w:rsidR="00814E1D" w:rsidRDefault="00814E1D"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sidR="00A54405">
      <w:rPr>
        <w:rStyle w:val="PageNumber"/>
        <w:noProof/>
      </w:rPr>
      <w:t>1</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sidR="00A54405">
      <w:rPr>
        <w:rStyle w:val="PageNumber"/>
        <w:noProof/>
      </w:rPr>
      <w:t>1</w:t>
    </w:r>
    <w:r w:rsidRPr="00AE3A15">
      <w:rPr>
        <w:rStyle w:val="PageNumber"/>
      </w:rPr>
      <w:fldChar w:fldCharType="end"/>
    </w:r>
  </w:p>
  <w:p w14:paraId="336E6B59" w14:textId="77777777" w:rsidR="00814E1D" w:rsidRPr="00DB0434" w:rsidRDefault="00814E1D" w:rsidP="00AE3A15">
    <w:pPr>
      <w:pStyle w:val="Footer"/>
      <w:tabs>
        <w:tab w:val="clear" w:pos="8640"/>
        <w:tab w:val="right" w:pos="9360"/>
      </w:tabs>
      <w:ind w:right="360"/>
      <w:rPr>
        <w:i/>
      </w:rPr>
    </w:pPr>
    <w:r>
      <w:rPr>
        <w:i/>
      </w:rPr>
      <w:t xml:space="preserve"> CIS 162 Lab Assignment </w:t>
    </w:r>
    <w:r>
      <w:rPr>
        <w:i/>
      </w:rPr>
      <w:tab/>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6319D" w14:textId="77777777" w:rsidR="007441EF" w:rsidRDefault="007441EF">
      <w:r>
        <w:separator/>
      </w:r>
    </w:p>
  </w:footnote>
  <w:footnote w:type="continuationSeparator" w:id="0">
    <w:p w14:paraId="1132249A" w14:textId="77777777" w:rsidR="007441EF" w:rsidRDefault="00744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C1AA8"/>
    <w:multiLevelType w:val="hybridMultilevel"/>
    <w:tmpl w:val="B7D2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C58D1"/>
    <w:multiLevelType w:val="hybridMultilevel"/>
    <w:tmpl w:val="129C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36F48"/>
    <w:multiLevelType w:val="hybridMultilevel"/>
    <w:tmpl w:val="DF16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E6819"/>
    <w:multiLevelType w:val="hybridMultilevel"/>
    <w:tmpl w:val="935A92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1425C0"/>
    <w:multiLevelType w:val="hybridMultilevel"/>
    <w:tmpl w:val="129C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62EF3"/>
    <w:multiLevelType w:val="hybridMultilevel"/>
    <w:tmpl w:val="935A92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3F4EF6"/>
    <w:multiLevelType w:val="hybridMultilevel"/>
    <w:tmpl w:val="D7E88E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DA73EE"/>
    <w:multiLevelType w:val="hybridMultilevel"/>
    <w:tmpl w:val="921A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46EC8"/>
    <w:multiLevelType w:val="hybridMultilevel"/>
    <w:tmpl w:val="129C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E02B2"/>
    <w:multiLevelType w:val="hybridMultilevel"/>
    <w:tmpl w:val="4A48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8"/>
  </w:num>
  <w:num w:numId="6">
    <w:abstractNumId w:val="18"/>
  </w:num>
  <w:num w:numId="7">
    <w:abstractNumId w:val="16"/>
  </w:num>
  <w:num w:numId="8">
    <w:abstractNumId w:val="5"/>
  </w:num>
  <w:num w:numId="9">
    <w:abstractNumId w:val="3"/>
  </w:num>
  <w:num w:numId="10">
    <w:abstractNumId w:val="11"/>
  </w:num>
  <w:num w:numId="11">
    <w:abstractNumId w:val="19"/>
  </w:num>
  <w:num w:numId="12">
    <w:abstractNumId w:val="15"/>
  </w:num>
  <w:num w:numId="13">
    <w:abstractNumId w:val="6"/>
  </w:num>
  <w:num w:numId="14">
    <w:abstractNumId w:val="10"/>
  </w:num>
  <w:num w:numId="15">
    <w:abstractNumId w:val="17"/>
  </w:num>
  <w:num w:numId="16">
    <w:abstractNumId w:val="4"/>
  </w:num>
  <w:num w:numId="17">
    <w:abstractNumId w:val="7"/>
  </w:num>
  <w:num w:numId="18">
    <w:abstractNumId w:val="13"/>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544"/>
    <w:rsid w:val="00024C4F"/>
    <w:rsid w:val="00040585"/>
    <w:rsid w:val="00081E22"/>
    <w:rsid w:val="00094629"/>
    <w:rsid w:val="000B3DA3"/>
    <w:rsid w:val="000D3800"/>
    <w:rsid w:val="000D3CCB"/>
    <w:rsid w:val="000D3DE2"/>
    <w:rsid w:val="000D66DF"/>
    <w:rsid w:val="00113141"/>
    <w:rsid w:val="00127926"/>
    <w:rsid w:val="00157492"/>
    <w:rsid w:val="00197D59"/>
    <w:rsid w:val="001E49BA"/>
    <w:rsid w:val="001F467A"/>
    <w:rsid w:val="00222EC9"/>
    <w:rsid w:val="002249B1"/>
    <w:rsid w:val="00246BA7"/>
    <w:rsid w:val="00252A71"/>
    <w:rsid w:val="002531D7"/>
    <w:rsid w:val="00260823"/>
    <w:rsid w:val="002733E0"/>
    <w:rsid w:val="00282C3F"/>
    <w:rsid w:val="002A2919"/>
    <w:rsid w:val="002B03F3"/>
    <w:rsid w:val="002F0DC6"/>
    <w:rsid w:val="002F2E5D"/>
    <w:rsid w:val="00315099"/>
    <w:rsid w:val="00316F60"/>
    <w:rsid w:val="00323164"/>
    <w:rsid w:val="00331387"/>
    <w:rsid w:val="003435E9"/>
    <w:rsid w:val="00363D1E"/>
    <w:rsid w:val="00365BAA"/>
    <w:rsid w:val="00375DA3"/>
    <w:rsid w:val="00381A8A"/>
    <w:rsid w:val="0038493A"/>
    <w:rsid w:val="00395DBE"/>
    <w:rsid w:val="003A5EA4"/>
    <w:rsid w:val="003B179E"/>
    <w:rsid w:val="003B494C"/>
    <w:rsid w:val="003D329A"/>
    <w:rsid w:val="003E3A95"/>
    <w:rsid w:val="003F0544"/>
    <w:rsid w:val="003F0F1F"/>
    <w:rsid w:val="00407D07"/>
    <w:rsid w:val="004215CD"/>
    <w:rsid w:val="00431D98"/>
    <w:rsid w:val="0043790F"/>
    <w:rsid w:val="004627CF"/>
    <w:rsid w:val="004A06F0"/>
    <w:rsid w:val="004D5775"/>
    <w:rsid w:val="00591391"/>
    <w:rsid w:val="005A16BC"/>
    <w:rsid w:val="005A4CDA"/>
    <w:rsid w:val="005A6F2D"/>
    <w:rsid w:val="005B4749"/>
    <w:rsid w:val="005C1124"/>
    <w:rsid w:val="005D7A0F"/>
    <w:rsid w:val="00635F50"/>
    <w:rsid w:val="0064032D"/>
    <w:rsid w:val="00672832"/>
    <w:rsid w:val="006D2058"/>
    <w:rsid w:val="006D3696"/>
    <w:rsid w:val="007218CD"/>
    <w:rsid w:val="00733ACC"/>
    <w:rsid w:val="00743064"/>
    <w:rsid w:val="007441EF"/>
    <w:rsid w:val="00772E7E"/>
    <w:rsid w:val="00773889"/>
    <w:rsid w:val="00792581"/>
    <w:rsid w:val="00792FB3"/>
    <w:rsid w:val="007A38B5"/>
    <w:rsid w:val="007A7390"/>
    <w:rsid w:val="007C0673"/>
    <w:rsid w:val="007C6046"/>
    <w:rsid w:val="007D636C"/>
    <w:rsid w:val="00810350"/>
    <w:rsid w:val="00814E1D"/>
    <w:rsid w:val="00862BAC"/>
    <w:rsid w:val="00871A1E"/>
    <w:rsid w:val="00883B81"/>
    <w:rsid w:val="0089387C"/>
    <w:rsid w:val="0089617D"/>
    <w:rsid w:val="008A489A"/>
    <w:rsid w:val="008C0F24"/>
    <w:rsid w:val="008C4000"/>
    <w:rsid w:val="008E59E2"/>
    <w:rsid w:val="009005EB"/>
    <w:rsid w:val="00934602"/>
    <w:rsid w:val="00965C78"/>
    <w:rsid w:val="0099572D"/>
    <w:rsid w:val="009E1F2B"/>
    <w:rsid w:val="009F5818"/>
    <w:rsid w:val="00A30464"/>
    <w:rsid w:val="00A52F2F"/>
    <w:rsid w:val="00A54405"/>
    <w:rsid w:val="00A73A48"/>
    <w:rsid w:val="00A76AC6"/>
    <w:rsid w:val="00A916FF"/>
    <w:rsid w:val="00AA78A0"/>
    <w:rsid w:val="00AD743B"/>
    <w:rsid w:val="00AE3A15"/>
    <w:rsid w:val="00AF0A55"/>
    <w:rsid w:val="00B12B2D"/>
    <w:rsid w:val="00B22138"/>
    <w:rsid w:val="00B265F9"/>
    <w:rsid w:val="00B616A9"/>
    <w:rsid w:val="00B91F84"/>
    <w:rsid w:val="00BB40AB"/>
    <w:rsid w:val="00C003F2"/>
    <w:rsid w:val="00C17073"/>
    <w:rsid w:val="00C53FC5"/>
    <w:rsid w:val="00C56254"/>
    <w:rsid w:val="00CA46B8"/>
    <w:rsid w:val="00CB1015"/>
    <w:rsid w:val="00CB66F0"/>
    <w:rsid w:val="00CC1300"/>
    <w:rsid w:val="00CE06E3"/>
    <w:rsid w:val="00CF683F"/>
    <w:rsid w:val="00D43361"/>
    <w:rsid w:val="00D46EE2"/>
    <w:rsid w:val="00D5049F"/>
    <w:rsid w:val="00D615F9"/>
    <w:rsid w:val="00D826CF"/>
    <w:rsid w:val="00DA7889"/>
    <w:rsid w:val="00DB0434"/>
    <w:rsid w:val="00DC315F"/>
    <w:rsid w:val="00DD21FF"/>
    <w:rsid w:val="00E4369A"/>
    <w:rsid w:val="00E8307B"/>
    <w:rsid w:val="00E85F79"/>
    <w:rsid w:val="00E9074E"/>
    <w:rsid w:val="00EC3714"/>
    <w:rsid w:val="00EE4C78"/>
    <w:rsid w:val="00F0594E"/>
    <w:rsid w:val="00F2403D"/>
    <w:rsid w:val="00F343BB"/>
    <w:rsid w:val="00FC5946"/>
    <w:rsid w:val="00FE727C"/>
    <w:rsid w:val="00FF1C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B7E26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semiHidden/>
    <w:unhideWhenUsed/>
    <w:rsid w:val="00DB0434"/>
    <w:pPr>
      <w:tabs>
        <w:tab w:val="center" w:pos="4320"/>
        <w:tab w:val="right" w:pos="8640"/>
      </w:tabs>
    </w:pPr>
  </w:style>
  <w:style w:type="character" w:customStyle="1" w:styleId="HeaderChar">
    <w:name w:val="Header Char"/>
    <w:basedOn w:val="DefaultParagraphFont"/>
    <w:link w:val="Header"/>
    <w:uiPriority w:val="99"/>
    <w:semiHidden/>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semiHidden/>
    <w:unhideWhenUsed/>
    <w:rsid w:val="000B3DA3"/>
    <w:rPr>
      <w:color w:val="0000FF" w:themeColor="hyperlink"/>
      <w:u w:val="single"/>
    </w:rPr>
  </w:style>
  <w:style w:type="paragraph" w:styleId="BalloonText">
    <w:name w:val="Balloon Text"/>
    <w:basedOn w:val="Normal"/>
    <w:link w:val="BalloonTextChar"/>
    <w:uiPriority w:val="99"/>
    <w:semiHidden/>
    <w:unhideWhenUsed/>
    <w:rsid w:val="00DC31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1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Microsoft Office User</cp:lastModifiedBy>
  <cp:revision>14</cp:revision>
  <cp:lastPrinted>2018-02-06T19:18:00Z</cp:lastPrinted>
  <dcterms:created xsi:type="dcterms:W3CDTF">2015-09-27T15:43:00Z</dcterms:created>
  <dcterms:modified xsi:type="dcterms:W3CDTF">2018-02-07T16:48:00Z</dcterms:modified>
</cp:coreProperties>
</file>